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A6" w:rsidRPr="009D57ED" w:rsidRDefault="008F6274">
      <w:pPr>
        <w:jc w:val="center"/>
        <w:rPr>
          <w:sz w:val="44"/>
        </w:rPr>
      </w:pPr>
      <w:r>
        <w:rPr>
          <w:noProof/>
          <w:sz w:val="44"/>
          <w:lang w:bidi="as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5529580</wp:posOffset>
            </wp:positionH>
            <wp:positionV relativeFrom="paragraph">
              <wp:posOffset>158381</wp:posOffset>
            </wp:positionV>
            <wp:extent cx="1152525" cy="1456663"/>
            <wp:effectExtent l="19050" t="19050" r="9525" b="10795"/>
            <wp:wrapNone/>
            <wp:docPr id="7" name="Picture 7" descr="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56663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149">
        <w:rPr>
          <w:noProof/>
          <w:sz w:val="44"/>
        </w:rPr>
        <w:t xml:space="preserve"> </w:t>
      </w:r>
    </w:p>
    <w:p w:rsidR="004F35FD" w:rsidRDefault="00ED1180" w:rsidP="004F35FD">
      <w:pPr>
        <w:rPr>
          <w:sz w:val="44"/>
        </w:rPr>
      </w:pPr>
      <w:r>
        <w:rPr>
          <w:sz w:val="44"/>
        </w:rPr>
        <w:t xml:space="preserve">                  </w:t>
      </w:r>
      <w:r w:rsidR="00657BA6" w:rsidRPr="009D57ED">
        <w:rPr>
          <w:sz w:val="44"/>
        </w:rPr>
        <w:t xml:space="preserve">CURRICULUM VITAE </w:t>
      </w:r>
    </w:p>
    <w:p w:rsidR="00657BA6" w:rsidRPr="009D57ED" w:rsidRDefault="004F35FD" w:rsidP="004F35FD">
      <w:pPr>
        <w:ind w:left="-90" w:firstLine="90"/>
        <w:rPr>
          <w:sz w:val="44"/>
        </w:rPr>
      </w:pPr>
      <w:r>
        <w:rPr>
          <w:sz w:val="44"/>
        </w:rPr>
        <w:t xml:space="preserve">                               </w:t>
      </w:r>
      <w:r w:rsidR="00657BA6" w:rsidRPr="009D57ED">
        <w:rPr>
          <w:sz w:val="44"/>
        </w:rPr>
        <w:t xml:space="preserve"> OF                     </w:t>
      </w:r>
      <w:r w:rsidR="00C16149">
        <w:rPr>
          <w:sz w:val="44"/>
        </w:rPr>
        <w:t xml:space="preserve"> </w:t>
      </w:r>
      <w:r w:rsidR="00657BA6" w:rsidRPr="009D57ED">
        <w:rPr>
          <w:sz w:val="44"/>
        </w:rPr>
        <w:t xml:space="preserve">                                                        </w:t>
      </w:r>
    </w:p>
    <w:p w:rsidR="00657BA6" w:rsidRPr="009D57ED" w:rsidRDefault="008F6274">
      <w:pPr>
        <w:pStyle w:val="Heading1"/>
        <w:spacing w:after="0"/>
        <w:rPr>
          <w:sz w:val="44"/>
        </w:rPr>
      </w:pPr>
      <w:r>
        <w:rPr>
          <w:sz w:val="44"/>
        </w:rPr>
        <w:t xml:space="preserve">                    </w:t>
      </w:r>
      <w:r w:rsidR="00ED1180">
        <w:rPr>
          <w:sz w:val="44"/>
        </w:rPr>
        <w:t xml:space="preserve"> </w:t>
      </w:r>
      <w:r w:rsidR="00657BA6" w:rsidRPr="009D57ED">
        <w:rPr>
          <w:sz w:val="44"/>
        </w:rPr>
        <w:t xml:space="preserve">MD: </w:t>
      </w:r>
      <w:proofErr w:type="spellStart"/>
      <w:r w:rsidR="00FE2A3B" w:rsidRPr="009D57ED">
        <w:rPr>
          <w:sz w:val="44"/>
        </w:rPr>
        <w:t>Monower</w:t>
      </w:r>
      <w:proofErr w:type="spellEnd"/>
      <w:r w:rsidR="00FE2A3B" w:rsidRPr="009D57ED">
        <w:rPr>
          <w:sz w:val="44"/>
        </w:rPr>
        <w:t xml:space="preserve"> </w:t>
      </w:r>
      <w:proofErr w:type="spellStart"/>
      <w:r w:rsidR="00FE2A3B" w:rsidRPr="009D57ED">
        <w:rPr>
          <w:sz w:val="44"/>
        </w:rPr>
        <w:t>Hossain</w:t>
      </w:r>
      <w:proofErr w:type="spellEnd"/>
    </w:p>
    <w:p w:rsidR="00657BA6" w:rsidRPr="009D57ED" w:rsidRDefault="00657BA6"/>
    <w:p w:rsidR="00657BA6" w:rsidRDefault="00657BA6">
      <w:pPr>
        <w:rPr>
          <w:sz w:val="28"/>
        </w:rPr>
      </w:pPr>
      <w:r w:rsidRPr="009D57ED">
        <w:rPr>
          <w:sz w:val="28"/>
        </w:rPr>
        <w:t xml:space="preserve">E-mail: </w:t>
      </w:r>
      <w:hyperlink r:id="rId10" w:history="1">
        <w:r w:rsidR="009F6248" w:rsidRPr="00EA4DED">
          <w:rPr>
            <w:rStyle w:val="Hyperlink"/>
            <w:sz w:val="28"/>
          </w:rPr>
          <w:t>Monowar1020@gmail.com</w:t>
        </w:r>
      </w:hyperlink>
    </w:p>
    <w:p w:rsidR="00FF7A27" w:rsidRDefault="009F6248">
      <w:pPr>
        <w:rPr>
          <w:sz w:val="28"/>
        </w:rPr>
      </w:pPr>
      <w:r>
        <w:rPr>
          <w:sz w:val="28"/>
        </w:rPr>
        <w:t>Phone: 01947801961</w:t>
      </w:r>
    </w:p>
    <w:p w:rsidR="00FF7A27" w:rsidRPr="009D57ED" w:rsidRDefault="00FF7A27">
      <w:pPr>
        <w:rPr>
          <w:sz w:val="28"/>
        </w:rPr>
      </w:pPr>
      <w:r w:rsidRPr="00C92CB8">
        <w:rPr>
          <w:b/>
          <w:color w:val="333333"/>
          <w:sz w:val="28"/>
          <w:szCs w:val="28"/>
        </w:rPr>
        <w:t>H#15 Road#</w:t>
      </w:r>
      <w:proofErr w:type="gramStart"/>
      <w:r w:rsidRPr="00C92CB8">
        <w:rPr>
          <w:b/>
          <w:color w:val="333333"/>
          <w:sz w:val="28"/>
          <w:szCs w:val="28"/>
        </w:rPr>
        <w:t>13</w:t>
      </w:r>
      <w:r w:rsidR="004F35FD">
        <w:rPr>
          <w:b/>
          <w:color w:val="333333"/>
          <w:sz w:val="28"/>
          <w:szCs w:val="28"/>
        </w:rPr>
        <w:t xml:space="preserve"> ,</w:t>
      </w:r>
      <w:proofErr w:type="gramEnd"/>
      <w:r w:rsidR="004F35FD">
        <w:rPr>
          <w:b/>
          <w:color w:val="333333"/>
          <w:sz w:val="28"/>
          <w:szCs w:val="28"/>
        </w:rPr>
        <w:t xml:space="preserve"> Sector -10 -U</w:t>
      </w:r>
      <w:r w:rsidRPr="00C92CB8">
        <w:rPr>
          <w:b/>
          <w:color w:val="333333"/>
          <w:sz w:val="28"/>
          <w:szCs w:val="28"/>
        </w:rPr>
        <w:t>ttara Dhaka-1230</w:t>
      </w:r>
    </w:p>
    <w:p w:rsidR="00BE4676" w:rsidRDefault="00BE4676">
      <w:pPr>
        <w:rPr>
          <w:b/>
          <w:sz w:val="36"/>
          <w:u w:val="single"/>
        </w:rPr>
      </w:pPr>
    </w:p>
    <w:p w:rsidR="00FF7A27" w:rsidRPr="009D57ED" w:rsidRDefault="00FF7A27">
      <w:pPr>
        <w:rPr>
          <w:b/>
          <w:sz w:val="36"/>
          <w:u w:val="single"/>
        </w:rPr>
      </w:pPr>
    </w:p>
    <w:p w:rsidR="00657BA6" w:rsidRPr="009D57ED" w:rsidRDefault="00657BA6">
      <w:pPr>
        <w:rPr>
          <w:u w:val="single"/>
        </w:rPr>
      </w:pPr>
      <w:r w:rsidRPr="009D57ED">
        <w:rPr>
          <w:b/>
          <w:sz w:val="32"/>
          <w:u w:val="single"/>
        </w:rPr>
        <w:t>Career Objectives:</w:t>
      </w:r>
      <w:r w:rsidR="00ED1180" w:rsidRPr="00ED1180">
        <w:t xml:space="preserve"> </w:t>
      </w:r>
      <w:r w:rsidR="00ED1180" w:rsidRPr="00ED1180">
        <w:rPr>
          <w:sz w:val="32"/>
          <w:szCs w:val="32"/>
        </w:rPr>
        <w:t xml:space="preserve">The professionalism of your organization, I want to celebrate with </w:t>
      </w:r>
      <w:proofErr w:type="gramStart"/>
      <w:r w:rsidR="00ED1180" w:rsidRPr="00ED1180">
        <w:rPr>
          <w:sz w:val="32"/>
          <w:szCs w:val="32"/>
        </w:rPr>
        <w:t>all my</w:t>
      </w:r>
      <w:proofErr w:type="gramEnd"/>
      <w:r w:rsidR="00ED1180" w:rsidRPr="00ED1180">
        <w:rPr>
          <w:sz w:val="32"/>
          <w:szCs w:val="32"/>
        </w:rPr>
        <w:t xml:space="preserve"> intelligence engineer I want to serve the people and country</w:t>
      </w:r>
    </w:p>
    <w:p w:rsidR="00BE4676" w:rsidRPr="009D57ED" w:rsidRDefault="00BE4676">
      <w:pPr>
        <w:ind w:left="720"/>
        <w:jc w:val="both"/>
        <w:rPr>
          <w:sz w:val="28"/>
        </w:rPr>
      </w:pPr>
    </w:p>
    <w:p w:rsidR="00657BA6" w:rsidRPr="009D57ED" w:rsidRDefault="00657BA6">
      <w:pPr>
        <w:rPr>
          <w:b/>
          <w:sz w:val="4"/>
          <w:u w:val="single"/>
        </w:rPr>
      </w:pPr>
    </w:p>
    <w:p w:rsidR="00657BA6" w:rsidRPr="009D57ED" w:rsidRDefault="00657BA6">
      <w:pPr>
        <w:rPr>
          <w:b/>
          <w:sz w:val="32"/>
          <w:u w:val="single"/>
        </w:rPr>
      </w:pPr>
      <w:r w:rsidRPr="009D57ED">
        <w:rPr>
          <w:b/>
          <w:sz w:val="32"/>
          <w:u w:val="single"/>
        </w:rPr>
        <w:t>Academic Qualifications:</w:t>
      </w:r>
    </w:p>
    <w:p w:rsidR="00580CD7" w:rsidRPr="009D57ED" w:rsidRDefault="00580CD7" w:rsidP="00580CD7">
      <w:pPr>
        <w:ind w:firstLine="720"/>
        <w:rPr>
          <w:b/>
          <w:sz w:val="28"/>
        </w:rPr>
      </w:pPr>
    </w:p>
    <w:p w:rsidR="00580CD7" w:rsidRPr="009D57ED" w:rsidRDefault="00580CD7" w:rsidP="00580CD7">
      <w:pPr>
        <w:rPr>
          <w:b/>
          <w:sz w:val="28"/>
          <w:szCs w:val="28"/>
        </w:rPr>
      </w:pPr>
      <w:r w:rsidRPr="009D57ED">
        <w:rPr>
          <w:b/>
          <w:sz w:val="28"/>
          <w:szCs w:val="28"/>
        </w:rPr>
        <w:t xml:space="preserve">           B.sc </w:t>
      </w:r>
      <w:proofErr w:type="gramStart"/>
      <w:r w:rsidRPr="009D57ED">
        <w:rPr>
          <w:b/>
          <w:sz w:val="28"/>
          <w:szCs w:val="28"/>
        </w:rPr>
        <w:t>in  Electrical</w:t>
      </w:r>
      <w:proofErr w:type="gramEnd"/>
      <w:r w:rsidRPr="009D57ED">
        <w:rPr>
          <w:b/>
          <w:sz w:val="28"/>
          <w:szCs w:val="28"/>
        </w:rPr>
        <w:t xml:space="preserve"> and Electronics Engineering</w:t>
      </w:r>
    </w:p>
    <w:p w:rsidR="00580CD7" w:rsidRPr="009D57ED" w:rsidRDefault="00580CD7" w:rsidP="00580CD7">
      <w:pPr>
        <w:numPr>
          <w:ilvl w:val="0"/>
          <w:numId w:val="1"/>
        </w:numPr>
        <w:rPr>
          <w:sz w:val="28"/>
          <w:szCs w:val="28"/>
        </w:rPr>
      </w:pPr>
      <w:r w:rsidRPr="009D57ED">
        <w:rPr>
          <w:sz w:val="28"/>
          <w:szCs w:val="28"/>
        </w:rPr>
        <w:t>Institute</w:t>
      </w:r>
      <w:r w:rsidRPr="009D57ED">
        <w:rPr>
          <w:sz w:val="28"/>
          <w:szCs w:val="28"/>
        </w:rPr>
        <w:tab/>
      </w:r>
      <w:r w:rsidRPr="009D57ED">
        <w:rPr>
          <w:sz w:val="28"/>
          <w:szCs w:val="28"/>
        </w:rPr>
        <w:tab/>
        <w:t>: Uttara University</w:t>
      </w:r>
      <w:r w:rsidRPr="009D57ED">
        <w:rPr>
          <w:sz w:val="28"/>
          <w:szCs w:val="28"/>
        </w:rPr>
        <w:tab/>
      </w:r>
    </w:p>
    <w:p w:rsidR="00580CD7" w:rsidRPr="009D57ED" w:rsidRDefault="00580CD7" w:rsidP="00580CD7">
      <w:pPr>
        <w:numPr>
          <w:ilvl w:val="0"/>
          <w:numId w:val="1"/>
        </w:numPr>
        <w:rPr>
          <w:sz w:val="28"/>
          <w:szCs w:val="28"/>
        </w:rPr>
      </w:pPr>
      <w:r w:rsidRPr="009D57ED">
        <w:rPr>
          <w:sz w:val="28"/>
          <w:szCs w:val="28"/>
        </w:rPr>
        <w:t xml:space="preserve">Department </w:t>
      </w:r>
      <w:r w:rsidRPr="009D57ED">
        <w:rPr>
          <w:sz w:val="28"/>
          <w:szCs w:val="28"/>
        </w:rPr>
        <w:tab/>
        <w:t>: EEE</w:t>
      </w:r>
    </w:p>
    <w:p w:rsidR="00BE4676" w:rsidRPr="009D57ED" w:rsidRDefault="00580CD7" w:rsidP="002646C0">
      <w:pPr>
        <w:numPr>
          <w:ilvl w:val="0"/>
          <w:numId w:val="1"/>
        </w:numPr>
        <w:rPr>
          <w:sz w:val="28"/>
          <w:szCs w:val="28"/>
        </w:rPr>
      </w:pPr>
      <w:r w:rsidRPr="009D57ED">
        <w:rPr>
          <w:sz w:val="28"/>
          <w:szCs w:val="28"/>
        </w:rPr>
        <w:t xml:space="preserve">Result </w:t>
      </w:r>
      <w:r w:rsidRPr="009D57ED">
        <w:rPr>
          <w:sz w:val="28"/>
          <w:szCs w:val="28"/>
        </w:rPr>
        <w:tab/>
      </w:r>
      <w:r w:rsidRPr="009D57ED">
        <w:rPr>
          <w:sz w:val="28"/>
          <w:szCs w:val="28"/>
        </w:rPr>
        <w:tab/>
        <w:t xml:space="preserve">: </w:t>
      </w:r>
      <w:r w:rsidR="00543C21">
        <w:rPr>
          <w:sz w:val="28"/>
          <w:szCs w:val="28"/>
        </w:rPr>
        <w:t xml:space="preserve">studying </w:t>
      </w:r>
    </w:p>
    <w:p w:rsidR="00657BA6" w:rsidRPr="009D57ED" w:rsidRDefault="009D57ED" w:rsidP="009D57E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657BA6" w:rsidRPr="009D57ED">
        <w:rPr>
          <w:b/>
          <w:sz w:val="28"/>
          <w:szCs w:val="28"/>
        </w:rPr>
        <w:t>Diploma in Electronics Engineering</w:t>
      </w:r>
    </w:p>
    <w:p w:rsidR="00657BA6" w:rsidRPr="009D57ED" w:rsidRDefault="00657BA6">
      <w:pPr>
        <w:numPr>
          <w:ilvl w:val="0"/>
          <w:numId w:val="1"/>
        </w:numPr>
        <w:rPr>
          <w:sz w:val="28"/>
          <w:szCs w:val="28"/>
        </w:rPr>
      </w:pPr>
      <w:r w:rsidRPr="009D57ED">
        <w:rPr>
          <w:sz w:val="28"/>
          <w:szCs w:val="28"/>
        </w:rPr>
        <w:t>Institute</w:t>
      </w:r>
      <w:r w:rsidRPr="009D57ED">
        <w:rPr>
          <w:sz w:val="28"/>
          <w:szCs w:val="28"/>
        </w:rPr>
        <w:tab/>
      </w:r>
      <w:r w:rsidRPr="009D57ED">
        <w:rPr>
          <w:sz w:val="28"/>
          <w:szCs w:val="28"/>
        </w:rPr>
        <w:tab/>
        <w:t xml:space="preserve">: </w:t>
      </w:r>
      <w:proofErr w:type="spellStart"/>
      <w:r w:rsidRPr="009D57ED">
        <w:rPr>
          <w:sz w:val="28"/>
          <w:szCs w:val="28"/>
        </w:rPr>
        <w:t>Sherpur</w:t>
      </w:r>
      <w:proofErr w:type="spellEnd"/>
      <w:r w:rsidRPr="009D57ED">
        <w:rPr>
          <w:sz w:val="28"/>
          <w:szCs w:val="28"/>
        </w:rPr>
        <w:t xml:space="preserve"> Polytechnic Institute. </w:t>
      </w:r>
      <w:r w:rsidRPr="009D57ED">
        <w:rPr>
          <w:sz w:val="28"/>
          <w:szCs w:val="28"/>
        </w:rPr>
        <w:tab/>
      </w:r>
    </w:p>
    <w:p w:rsidR="00657BA6" w:rsidRPr="009D57ED" w:rsidRDefault="00657BA6">
      <w:pPr>
        <w:numPr>
          <w:ilvl w:val="0"/>
          <w:numId w:val="1"/>
        </w:numPr>
        <w:rPr>
          <w:sz w:val="28"/>
          <w:szCs w:val="28"/>
        </w:rPr>
      </w:pPr>
      <w:r w:rsidRPr="009D57ED">
        <w:rPr>
          <w:sz w:val="28"/>
          <w:szCs w:val="28"/>
        </w:rPr>
        <w:t>Board</w:t>
      </w:r>
      <w:r w:rsidRPr="009D57ED">
        <w:rPr>
          <w:sz w:val="28"/>
          <w:szCs w:val="28"/>
        </w:rPr>
        <w:tab/>
      </w:r>
      <w:r w:rsidRPr="009D57ED">
        <w:rPr>
          <w:sz w:val="28"/>
          <w:szCs w:val="28"/>
        </w:rPr>
        <w:tab/>
        <w:t>: BTEB</w:t>
      </w:r>
    </w:p>
    <w:p w:rsidR="00657BA6" w:rsidRPr="009D57ED" w:rsidRDefault="00657BA6">
      <w:pPr>
        <w:numPr>
          <w:ilvl w:val="0"/>
          <w:numId w:val="1"/>
        </w:numPr>
        <w:rPr>
          <w:sz w:val="28"/>
          <w:szCs w:val="28"/>
        </w:rPr>
      </w:pPr>
      <w:r w:rsidRPr="009D57ED">
        <w:rPr>
          <w:sz w:val="28"/>
          <w:szCs w:val="28"/>
        </w:rPr>
        <w:t xml:space="preserve">Department </w:t>
      </w:r>
      <w:r w:rsidRPr="009D57ED">
        <w:rPr>
          <w:sz w:val="28"/>
          <w:szCs w:val="28"/>
        </w:rPr>
        <w:tab/>
        <w:t>: Electronics (68)</w:t>
      </w:r>
    </w:p>
    <w:p w:rsidR="00BE4676" w:rsidRPr="009D57ED" w:rsidRDefault="00657BA6" w:rsidP="009D57ED">
      <w:pPr>
        <w:numPr>
          <w:ilvl w:val="0"/>
          <w:numId w:val="1"/>
        </w:numPr>
        <w:rPr>
          <w:sz w:val="28"/>
          <w:szCs w:val="28"/>
        </w:rPr>
      </w:pPr>
      <w:r w:rsidRPr="009D57ED">
        <w:rPr>
          <w:sz w:val="28"/>
          <w:szCs w:val="28"/>
        </w:rPr>
        <w:t xml:space="preserve">Result </w:t>
      </w:r>
      <w:r w:rsidRPr="009D57ED">
        <w:rPr>
          <w:sz w:val="28"/>
          <w:szCs w:val="28"/>
        </w:rPr>
        <w:tab/>
      </w:r>
      <w:r w:rsidRPr="009D57ED">
        <w:rPr>
          <w:sz w:val="28"/>
          <w:szCs w:val="28"/>
        </w:rPr>
        <w:tab/>
        <w:t>: CGPA-</w:t>
      </w:r>
      <w:r w:rsidR="00FE2A3B" w:rsidRPr="009D57ED">
        <w:rPr>
          <w:sz w:val="28"/>
          <w:szCs w:val="28"/>
        </w:rPr>
        <w:t>3.05</w:t>
      </w:r>
      <w:r w:rsidRPr="009D57ED">
        <w:rPr>
          <w:sz w:val="28"/>
          <w:szCs w:val="28"/>
        </w:rPr>
        <w:t xml:space="preserve"> (Out of 4)                                                 Passing Year         </w:t>
      </w:r>
      <w:r w:rsidR="00BE4676" w:rsidRPr="009D57ED">
        <w:rPr>
          <w:sz w:val="28"/>
          <w:szCs w:val="28"/>
        </w:rPr>
        <w:t>: 2016</w:t>
      </w:r>
    </w:p>
    <w:p w:rsidR="00BE4676" w:rsidRPr="009D57ED" w:rsidRDefault="00B622C0" w:rsidP="009D57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9D57ED">
        <w:rPr>
          <w:b/>
          <w:sz w:val="28"/>
          <w:szCs w:val="28"/>
        </w:rPr>
        <w:t xml:space="preserve">      </w:t>
      </w:r>
      <w:r w:rsidR="00657BA6" w:rsidRPr="009D57ED">
        <w:rPr>
          <w:b/>
          <w:sz w:val="28"/>
          <w:szCs w:val="28"/>
        </w:rPr>
        <w:t>Secondary School Certificate (S.S.C)</w:t>
      </w:r>
    </w:p>
    <w:p w:rsidR="00657BA6" w:rsidRPr="00B622C0" w:rsidRDefault="00657BA6" w:rsidP="00B622C0">
      <w:pPr>
        <w:numPr>
          <w:ilvl w:val="0"/>
          <w:numId w:val="4"/>
        </w:numPr>
        <w:rPr>
          <w:sz w:val="28"/>
          <w:szCs w:val="28"/>
        </w:rPr>
      </w:pPr>
      <w:r w:rsidRPr="009D57ED">
        <w:rPr>
          <w:sz w:val="28"/>
          <w:szCs w:val="28"/>
        </w:rPr>
        <w:t>Institute</w:t>
      </w:r>
      <w:r w:rsidRPr="009D57ED">
        <w:rPr>
          <w:sz w:val="28"/>
          <w:szCs w:val="28"/>
        </w:rPr>
        <w:tab/>
      </w:r>
      <w:r w:rsidRPr="009D57ED">
        <w:rPr>
          <w:sz w:val="28"/>
          <w:szCs w:val="28"/>
        </w:rPr>
        <w:tab/>
      </w:r>
      <w:proofErr w:type="spellStart"/>
      <w:r w:rsidR="00FE2A3B" w:rsidRPr="009D57ED">
        <w:rPr>
          <w:sz w:val="28"/>
          <w:szCs w:val="28"/>
        </w:rPr>
        <w:t>Isla</w:t>
      </w:r>
      <w:r w:rsidR="00B622C0">
        <w:rPr>
          <w:sz w:val="28"/>
          <w:szCs w:val="28"/>
        </w:rPr>
        <w:t>mpur</w:t>
      </w:r>
      <w:proofErr w:type="spellEnd"/>
      <w:r w:rsidR="002646C0">
        <w:rPr>
          <w:sz w:val="28"/>
          <w:szCs w:val="28"/>
        </w:rPr>
        <w:t xml:space="preserve"> </w:t>
      </w:r>
      <w:r w:rsidR="00B622C0">
        <w:rPr>
          <w:sz w:val="28"/>
          <w:szCs w:val="28"/>
        </w:rPr>
        <w:t xml:space="preserve"> </w:t>
      </w:r>
      <w:proofErr w:type="spellStart"/>
      <w:r w:rsidR="00B622C0">
        <w:rPr>
          <w:sz w:val="28"/>
          <w:szCs w:val="28"/>
        </w:rPr>
        <w:t>Neakjahan</w:t>
      </w:r>
      <w:proofErr w:type="spellEnd"/>
      <w:r w:rsidR="002646C0">
        <w:rPr>
          <w:sz w:val="28"/>
          <w:szCs w:val="28"/>
        </w:rPr>
        <w:t xml:space="preserve"> </w:t>
      </w:r>
      <w:r w:rsidR="00B622C0">
        <w:rPr>
          <w:sz w:val="28"/>
          <w:szCs w:val="28"/>
        </w:rPr>
        <w:t xml:space="preserve"> Pilot High Scholl </w:t>
      </w:r>
      <w:r w:rsidR="00FE2A3B" w:rsidRPr="009D57ED">
        <w:rPr>
          <w:sz w:val="28"/>
          <w:szCs w:val="28"/>
        </w:rPr>
        <w:t xml:space="preserve">   </w:t>
      </w:r>
      <w:r w:rsidR="00B622C0" w:rsidRPr="00B622C0">
        <w:rPr>
          <w:sz w:val="28"/>
          <w:szCs w:val="28"/>
        </w:rPr>
        <w:t xml:space="preserve">                          </w:t>
      </w:r>
    </w:p>
    <w:p w:rsidR="00657BA6" w:rsidRPr="009D57ED" w:rsidRDefault="00657BA6">
      <w:pPr>
        <w:numPr>
          <w:ilvl w:val="0"/>
          <w:numId w:val="4"/>
        </w:numPr>
        <w:rPr>
          <w:sz w:val="28"/>
          <w:szCs w:val="28"/>
        </w:rPr>
      </w:pPr>
      <w:r w:rsidRPr="009D57ED">
        <w:rPr>
          <w:sz w:val="28"/>
          <w:szCs w:val="28"/>
        </w:rPr>
        <w:t xml:space="preserve">Board </w:t>
      </w:r>
      <w:r w:rsidRPr="009D57ED">
        <w:rPr>
          <w:sz w:val="28"/>
          <w:szCs w:val="28"/>
        </w:rPr>
        <w:tab/>
      </w:r>
      <w:r w:rsidRPr="009D57ED">
        <w:rPr>
          <w:sz w:val="28"/>
          <w:szCs w:val="28"/>
        </w:rPr>
        <w:tab/>
        <w:t xml:space="preserve">: </w:t>
      </w:r>
      <w:r w:rsidR="00FE2A3B" w:rsidRPr="009D57ED">
        <w:rPr>
          <w:sz w:val="28"/>
          <w:szCs w:val="28"/>
        </w:rPr>
        <w:t>BTEB</w:t>
      </w:r>
    </w:p>
    <w:p w:rsidR="00657BA6" w:rsidRPr="009D57ED" w:rsidRDefault="00657BA6">
      <w:pPr>
        <w:numPr>
          <w:ilvl w:val="0"/>
          <w:numId w:val="4"/>
        </w:numPr>
        <w:rPr>
          <w:sz w:val="28"/>
        </w:rPr>
      </w:pPr>
      <w:r w:rsidRPr="009D57ED">
        <w:rPr>
          <w:sz w:val="28"/>
        </w:rPr>
        <w:t xml:space="preserve">Group </w:t>
      </w:r>
      <w:r w:rsidRPr="009D57ED">
        <w:rPr>
          <w:sz w:val="28"/>
        </w:rPr>
        <w:tab/>
        <w:t xml:space="preserve">          : </w:t>
      </w:r>
      <w:r w:rsidR="00FE2A3B" w:rsidRPr="009D57ED">
        <w:rPr>
          <w:sz w:val="28"/>
        </w:rPr>
        <w:t>Electronic</w:t>
      </w:r>
    </w:p>
    <w:p w:rsidR="00657BA6" w:rsidRPr="009D57ED" w:rsidRDefault="00657BA6">
      <w:pPr>
        <w:numPr>
          <w:ilvl w:val="0"/>
          <w:numId w:val="4"/>
        </w:numPr>
        <w:rPr>
          <w:sz w:val="28"/>
        </w:rPr>
      </w:pPr>
      <w:r w:rsidRPr="009D57ED">
        <w:rPr>
          <w:sz w:val="28"/>
        </w:rPr>
        <w:t xml:space="preserve">Result </w:t>
      </w:r>
      <w:r w:rsidRPr="009D57ED">
        <w:rPr>
          <w:sz w:val="28"/>
        </w:rPr>
        <w:tab/>
      </w:r>
      <w:r w:rsidRPr="009D57ED">
        <w:rPr>
          <w:sz w:val="28"/>
        </w:rPr>
        <w:tab/>
        <w:t>: GPA- 4.</w:t>
      </w:r>
      <w:r w:rsidR="00FE2A3B" w:rsidRPr="009D57ED">
        <w:rPr>
          <w:sz w:val="28"/>
        </w:rPr>
        <w:t>69</w:t>
      </w:r>
      <w:r w:rsidRPr="009D57ED">
        <w:rPr>
          <w:sz w:val="28"/>
        </w:rPr>
        <w:t>(Out of 5)</w:t>
      </w:r>
    </w:p>
    <w:p w:rsidR="00657BA6" w:rsidRPr="009D57ED" w:rsidRDefault="00657BA6">
      <w:pPr>
        <w:numPr>
          <w:ilvl w:val="0"/>
          <w:numId w:val="4"/>
        </w:numPr>
        <w:rPr>
          <w:sz w:val="28"/>
        </w:rPr>
      </w:pPr>
      <w:r w:rsidRPr="009D57ED">
        <w:rPr>
          <w:sz w:val="28"/>
        </w:rPr>
        <w:t xml:space="preserve">Passing Year </w:t>
      </w:r>
      <w:r w:rsidRPr="009D57ED">
        <w:rPr>
          <w:sz w:val="28"/>
        </w:rPr>
        <w:tab/>
      </w:r>
      <w:r w:rsidR="00FE2A3B" w:rsidRPr="009D57ED">
        <w:rPr>
          <w:sz w:val="28"/>
        </w:rPr>
        <w:t>: 2012</w:t>
      </w:r>
    </w:p>
    <w:p w:rsidR="001D4630" w:rsidRDefault="001D4630">
      <w:pPr>
        <w:rPr>
          <w:b/>
          <w:sz w:val="32"/>
          <w:u w:val="single"/>
        </w:rPr>
      </w:pPr>
    </w:p>
    <w:p w:rsidR="00FF7A27" w:rsidRDefault="00FF7A27" w:rsidP="00FF7A27">
      <w:pPr>
        <w:rPr>
          <w:b/>
          <w:sz w:val="32"/>
        </w:rPr>
      </w:pPr>
    </w:p>
    <w:p w:rsidR="00FF7A27" w:rsidRDefault="00FF7A27" w:rsidP="00FF7A27">
      <w:pPr>
        <w:rPr>
          <w:b/>
          <w:sz w:val="32"/>
        </w:rPr>
      </w:pPr>
    </w:p>
    <w:p w:rsidR="00FF7A27" w:rsidRDefault="00FF7A27" w:rsidP="00FF7A27">
      <w:pPr>
        <w:rPr>
          <w:b/>
          <w:sz w:val="32"/>
        </w:rPr>
      </w:pPr>
    </w:p>
    <w:p w:rsidR="00FF7A27" w:rsidRDefault="00FF7A27" w:rsidP="00FF7A27">
      <w:pPr>
        <w:rPr>
          <w:b/>
          <w:sz w:val="32"/>
        </w:rPr>
      </w:pPr>
    </w:p>
    <w:p w:rsidR="00FF7A27" w:rsidRPr="00FF7A27" w:rsidRDefault="00FF7A27" w:rsidP="00FF7A27">
      <w:pPr>
        <w:rPr>
          <w:b/>
          <w:sz w:val="32"/>
          <w:u w:val="single"/>
        </w:rPr>
      </w:pPr>
    </w:p>
    <w:p w:rsidR="001D4630" w:rsidRDefault="001D4630" w:rsidP="001D4630">
      <w:pPr>
        <w:rPr>
          <w:b/>
          <w:sz w:val="28"/>
          <w:szCs w:val="28"/>
          <w:u w:val="single"/>
        </w:rPr>
      </w:pPr>
      <w:r w:rsidRPr="00FF7A27">
        <w:rPr>
          <w:b/>
          <w:sz w:val="28"/>
          <w:szCs w:val="28"/>
          <w:u w:val="single"/>
        </w:rPr>
        <w:t>Employment History:</w:t>
      </w:r>
    </w:p>
    <w:p w:rsidR="0058141B" w:rsidRDefault="0058141B" w:rsidP="001D4630">
      <w:pPr>
        <w:rPr>
          <w:b/>
          <w:sz w:val="28"/>
          <w:szCs w:val="28"/>
          <w:u w:val="single"/>
        </w:rPr>
      </w:pPr>
    </w:p>
    <w:p w:rsidR="0058141B" w:rsidRPr="00A45E0B" w:rsidRDefault="0058141B" w:rsidP="00EB43C8">
      <w:pPr>
        <w:shd w:val="clear" w:color="auto" w:fill="FFFFFF"/>
        <w:spacing w:line="240" w:lineRule="atLeast"/>
        <w:rPr>
          <w:sz w:val="28"/>
          <w:szCs w:val="28"/>
        </w:rPr>
      </w:pPr>
      <w:r w:rsidRPr="00A45E0B">
        <w:rPr>
          <w:sz w:val="28"/>
          <w:szCs w:val="28"/>
        </w:rPr>
        <w:t>I</w:t>
      </w:r>
      <w:r w:rsidR="009F6248">
        <w:rPr>
          <w:sz w:val="28"/>
          <w:szCs w:val="28"/>
        </w:rPr>
        <w:t xml:space="preserve"> h</w:t>
      </w:r>
      <w:r w:rsidR="004F35FD">
        <w:rPr>
          <w:sz w:val="28"/>
          <w:szCs w:val="28"/>
        </w:rPr>
        <w:t>a</w:t>
      </w:r>
      <w:r w:rsidRPr="00A45E0B">
        <w:rPr>
          <w:sz w:val="28"/>
          <w:szCs w:val="28"/>
        </w:rPr>
        <w:t>ve</w:t>
      </w:r>
      <w:r w:rsidR="004F35FD">
        <w:rPr>
          <w:sz w:val="28"/>
          <w:szCs w:val="28"/>
        </w:rPr>
        <w:t xml:space="preserve"> been working from the year 2016 </w:t>
      </w:r>
      <w:r w:rsidRPr="00A45E0B">
        <w:rPr>
          <w:sz w:val="28"/>
          <w:szCs w:val="28"/>
        </w:rPr>
        <w:t xml:space="preserve"> to still now wi</w:t>
      </w:r>
      <w:r w:rsidR="00EB43C8" w:rsidRPr="00A45E0B">
        <w:rPr>
          <w:sz w:val="28"/>
          <w:szCs w:val="28"/>
        </w:rPr>
        <w:t xml:space="preserve">th various kind of work such as Technology </w:t>
      </w:r>
      <w:r w:rsidR="00EB43C8" w:rsidRPr="00A45E0B">
        <w:rPr>
          <w:color w:val="222222"/>
          <w:sz w:val="28"/>
          <w:szCs w:val="28"/>
        </w:rPr>
        <w:t>Consultancy</w:t>
      </w:r>
      <w:r w:rsidR="00EB43C8" w:rsidRPr="00A45E0B">
        <w:rPr>
          <w:rFonts w:ascii="Arial" w:hAnsi="Arial" w:cs="Arial"/>
          <w:color w:val="222222"/>
          <w:sz w:val="28"/>
          <w:szCs w:val="28"/>
          <w:u w:val="single"/>
        </w:rPr>
        <w:t xml:space="preserve"> </w:t>
      </w:r>
      <w:r w:rsidRPr="00A45E0B">
        <w:rPr>
          <w:sz w:val="28"/>
          <w:szCs w:val="28"/>
        </w:rPr>
        <w:t xml:space="preserve">firm, </w:t>
      </w:r>
      <w:r w:rsidR="00A45E0B" w:rsidRPr="00A45E0B">
        <w:rPr>
          <w:sz w:val="28"/>
          <w:szCs w:val="28"/>
        </w:rPr>
        <w:t>garment</w:t>
      </w:r>
      <w:r w:rsidR="00EB43C8" w:rsidRPr="00A45E0B">
        <w:rPr>
          <w:sz w:val="28"/>
          <w:szCs w:val="28"/>
        </w:rPr>
        <w:t xml:space="preserve">s </w:t>
      </w:r>
      <w:r w:rsidRPr="00A45E0B">
        <w:rPr>
          <w:sz w:val="28"/>
          <w:szCs w:val="28"/>
        </w:rPr>
        <w:t xml:space="preserve">, </w:t>
      </w:r>
      <w:r w:rsidR="00EB43C8" w:rsidRPr="00A45E0B">
        <w:rPr>
          <w:sz w:val="28"/>
          <w:szCs w:val="28"/>
        </w:rPr>
        <w:t>Textile</w:t>
      </w:r>
      <w:r w:rsidRPr="00A45E0B">
        <w:rPr>
          <w:sz w:val="28"/>
          <w:szCs w:val="28"/>
        </w:rPr>
        <w:t>,</w:t>
      </w:r>
      <w:r w:rsidR="00EB43C8" w:rsidRPr="00A45E0B">
        <w:rPr>
          <w:sz w:val="28"/>
          <w:szCs w:val="28"/>
        </w:rPr>
        <w:t xml:space="preserve"> manufacturing </w:t>
      </w:r>
      <w:r w:rsidRPr="00A45E0B">
        <w:rPr>
          <w:sz w:val="28"/>
          <w:szCs w:val="28"/>
        </w:rPr>
        <w:t xml:space="preserve">, </w:t>
      </w:r>
      <w:r w:rsidR="009F6248">
        <w:rPr>
          <w:sz w:val="28"/>
          <w:szCs w:val="28"/>
        </w:rPr>
        <w:t xml:space="preserve"> fire A</w:t>
      </w:r>
      <w:r w:rsidR="00A45E0B" w:rsidRPr="00A45E0B">
        <w:rPr>
          <w:sz w:val="28"/>
          <w:szCs w:val="28"/>
        </w:rPr>
        <w:t>larm,</w:t>
      </w:r>
      <w:r w:rsidR="009F6248">
        <w:rPr>
          <w:sz w:val="28"/>
          <w:szCs w:val="28"/>
        </w:rPr>
        <w:t xml:space="preserve"> </w:t>
      </w:r>
      <w:r w:rsidR="00A45E0B" w:rsidRPr="00A45E0B">
        <w:rPr>
          <w:sz w:val="28"/>
          <w:szCs w:val="28"/>
        </w:rPr>
        <w:t xml:space="preserve">Fire </w:t>
      </w:r>
      <w:proofErr w:type="spellStart"/>
      <w:r w:rsidR="00A45E0B" w:rsidRPr="00A45E0B">
        <w:rPr>
          <w:sz w:val="28"/>
          <w:szCs w:val="28"/>
        </w:rPr>
        <w:t>haydent</w:t>
      </w:r>
      <w:proofErr w:type="spellEnd"/>
      <w:r w:rsidR="009F6248">
        <w:rPr>
          <w:sz w:val="28"/>
          <w:szCs w:val="28"/>
        </w:rPr>
        <w:t xml:space="preserve"> </w:t>
      </w:r>
      <w:r w:rsidR="00A45E0B">
        <w:rPr>
          <w:sz w:val="28"/>
          <w:szCs w:val="28"/>
        </w:rPr>
        <w:t>,CCTV</w:t>
      </w:r>
      <w:r w:rsidR="00A45E0B" w:rsidRPr="00A45E0B">
        <w:rPr>
          <w:sz w:val="28"/>
          <w:szCs w:val="28"/>
        </w:rPr>
        <w:t>,</w:t>
      </w:r>
      <w:r w:rsidR="009F6248">
        <w:rPr>
          <w:sz w:val="28"/>
          <w:szCs w:val="28"/>
        </w:rPr>
        <w:t xml:space="preserve"> </w:t>
      </w:r>
      <w:r w:rsidRPr="00A45E0B">
        <w:rPr>
          <w:sz w:val="28"/>
          <w:szCs w:val="28"/>
        </w:rPr>
        <w:t>Sub-Station,</w:t>
      </w:r>
      <w:r w:rsidR="00A45E0B" w:rsidRPr="00A45E0B">
        <w:rPr>
          <w:sz w:val="28"/>
          <w:szCs w:val="28"/>
        </w:rPr>
        <w:t xml:space="preserve"> VCB,LT,MDD,SDB panel board </w:t>
      </w:r>
      <w:r w:rsidRPr="00A45E0B">
        <w:rPr>
          <w:sz w:val="28"/>
          <w:szCs w:val="28"/>
        </w:rPr>
        <w:t xml:space="preserve"> Environment control shed equipment fitting, operation &amp; maintenance, Better knowledge about</w:t>
      </w:r>
      <w:r w:rsidR="00A45E0B" w:rsidRPr="00A45E0B">
        <w:rPr>
          <w:sz w:val="28"/>
          <w:szCs w:val="28"/>
        </w:rPr>
        <w:t xml:space="preserve"> Garments ,textile </w:t>
      </w:r>
      <w:r w:rsidRPr="00A45E0B">
        <w:rPr>
          <w:sz w:val="28"/>
          <w:szCs w:val="28"/>
        </w:rPr>
        <w:t>, Maintenan</w:t>
      </w:r>
      <w:r w:rsidR="009F6248">
        <w:rPr>
          <w:sz w:val="28"/>
          <w:szCs w:val="28"/>
        </w:rPr>
        <w:t>ce &amp; Trouble shouting</w:t>
      </w:r>
      <w:r w:rsidRPr="00A45E0B">
        <w:rPr>
          <w:sz w:val="28"/>
          <w:szCs w:val="28"/>
        </w:rPr>
        <w:t>, Work study etc.</w:t>
      </w:r>
    </w:p>
    <w:p w:rsidR="00A45E0B" w:rsidRPr="00EB43C8" w:rsidRDefault="00A45E0B" w:rsidP="00EB43C8">
      <w:pPr>
        <w:shd w:val="clear" w:color="auto" w:fill="FFFFFF"/>
        <w:spacing w:line="240" w:lineRule="atLeast"/>
        <w:rPr>
          <w:rFonts w:ascii="Arial" w:hAnsi="Arial" w:cs="Arial"/>
          <w:color w:val="222222"/>
          <w:sz w:val="20"/>
        </w:rPr>
      </w:pPr>
    </w:p>
    <w:p w:rsidR="001D4630" w:rsidRPr="00FF7A27" w:rsidRDefault="001D4630" w:rsidP="001D4630">
      <w:pPr>
        <w:rPr>
          <w:sz w:val="28"/>
          <w:szCs w:val="28"/>
        </w:rPr>
      </w:pPr>
      <w:r w:rsidRPr="00FF7A27">
        <w:rPr>
          <w:sz w:val="28"/>
          <w:szCs w:val="28"/>
        </w:rPr>
        <w:t xml:space="preserve">Company </w:t>
      </w:r>
      <w:proofErr w:type="gramStart"/>
      <w:r w:rsidRPr="00FF7A27">
        <w:rPr>
          <w:sz w:val="28"/>
          <w:szCs w:val="28"/>
        </w:rPr>
        <w:t>Name :</w:t>
      </w:r>
      <w:proofErr w:type="gramEnd"/>
      <w:r w:rsidRPr="00FF7A27">
        <w:rPr>
          <w:sz w:val="28"/>
          <w:szCs w:val="28"/>
        </w:rPr>
        <w:t xml:space="preserve"> Genuine Technology &amp; Research Ltd</w:t>
      </w:r>
      <w:r w:rsidR="00FF7A27" w:rsidRPr="00FF7A27">
        <w:rPr>
          <w:sz w:val="28"/>
          <w:szCs w:val="28"/>
        </w:rPr>
        <w:t>.</w:t>
      </w:r>
      <w:r w:rsidRPr="00FF7A27">
        <w:rPr>
          <w:color w:val="333333"/>
          <w:sz w:val="28"/>
          <w:szCs w:val="28"/>
        </w:rPr>
        <w:br/>
        <w:t xml:space="preserve">Department    </w:t>
      </w:r>
      <w:r w:rsidR="00ED1180">
        <w:rPr>
          <w:color w:val="333333"/>
          <w:sz w:val="28"/>
          <w:szCs w:val="28"/>
        </w:rPr>
        <w:t xml:space="preserve">   </w:t>
      </w:r>
      <w:r w:rsidRPr="00FF7A27">
        <w:rPr>
          <w:color w:val="333333"/>
          <w:sz w:val="28"/>
          <w:szCs w:val="28"/>
        </w:rPr>
        <w:t xml:space="preserve"> :Technical operation</w:t>
      </w:r>
    </w:p>
    <w:p w:rsidR="001D4630" w:rsidRPr="009F6248" w:rsidRDefault="001D4630" w:rsidP="001D4630">
      <w:pPr>
        <w:rPr>
          <w:b/>
          <w:color w:val="333333"/>
          <w:sz w:val="28"/>
          <w:szCs w:val="28"/>
        </w:rPr>
      </w:pPr>
      <w:r w:rsidRPr="00FF7A27">
        <w:rPr>
          <w:color w:val="333333"/>
          <w:sz w:val="28"/>
          <w:szCs w:val="28"/>
        </w:rPr>
        <w:t xml:space="preserve">Designation   </w:t>
      </w:r>
      <w:r w:rsidR="00ED1180">
        <w:rPr>
          <w:color w:val="333333"/>
          <w:sz w:val="28"/>
          <w:szCs w:val="28"/>
        </w:rPr>
        <w:t xml:space="preserve">   </w:t>
      </w:r>
      <w:r w:rsidRPr="00FF7A27">
        <w:rPr>
          <w:color w:val="333333"/>
          <w:sz w:val="28"/>
          <w:szCs w:val="28"/>
        </w:rPr>
        <w:t xml:space="preserve">  </w:t>
      </w:r>
      <w:proofErr w:type="gramStart"/>
      <w:r w:rsidRPr="00FF7A27">
        <w:rPr>
          <w:bCs/>
          <w:color w:val="333333"/>
          <w:sz w:val="28"/>
          <w:szCs w:val="28"/>
        </w:rPr>
        <w:t>:Service</w:t>
      </w:r>
      <w:proofErr w:type="gramEnd"/>
      <w:r w:rsidRPr="00FF7A27">
        <w:rPr>
          <w:bCs/>
          <w:color w:val="333333"/>
          <w:sz w:val="28"/>
          <w:szCs w:val="28"/>
        </w:rPr>
        <w:t xml:space="preserve">  Engineer</w:t>
      </w:r>
      <w:r w:rsidRPr="00FF7A27">
        <w:rPr>
          <w:bCs/>
          <w:color w:val="333333"/>
          <w:sz w:val="28"/>
          <w:szCs w:val="28"/>
          <w:u w:val="single"/>
        </w:rPr>
        <w:t xml:space="preserve"> </w:t>
      </w:r>
    </w:p>
    <w:p w:rsidR="001D4630" w:rsidRPr="00FF7A27" w:rsidRDefault="00543C21" w:rsidP="001D4630">
      <w:pPr>
        <w:rPr>
          <w:bCs/>
          <w:color w:val="333333"/>
          <w:sz w:val="28"/>
          <w:szCs w:val="28"/>
        </w:rPr>
      </w:pPr>
      <w:r>
        <w:rPr>
          <w:bCs/>
          <w:color w:val="333333"/>
          <w:sz w:val="28"/>
          <w:szCs w:val="28"/>
        </w:rPr>
        <w:t xml:space="preserve">Total Year </w:t>
      </w:r>
      <w:proofErr w:type="gramStart"/>
      <w:r>
        <w:rPr>
          <w:bCs/>
          <w:color w:val="333333"/>
          <w:sz w:val="28"/>
          <w:szCs w:val="28"/>
        </w:rPr>
        <w:t>Of  Experience</w:t>
      </w:r>
      <w:proofErr w:type="gramEnd"/>
      <w:r>
        <w:rPr>
          <w:bCs/>
          <w:color w:val="333333"/>
          <w:sz w:val="28"/>
          <w:szCs w:val="28"/>
        </w:rPr>
        <w:t xml:space="preserve"> : 02</w:t>
      </w:r>
      <w:r w:rsidR="009F6248">
        <w:rPr>
          <w:bCs/>
          <w:color w:val="333333"/>
          <w:sz w:val="28"/>
          <w:szCs w:val="28"/>
        </w:rPr>
        <w:t xml:space="preserve"> </w:t>
      </w:r>
      <w:r w:rsidR="001D4630" w:rsidRPr="00FF7A27">
        <w:rPr>
          <w:bCs/>
          <w:color w:val="333333"/>
          <w:sz w:val="28"/>
          <w:szCs w:val="28"/>
        </w:rPr>
        <w:t>years</w:t>
      </w:r>
    </w:p>
    <w:p w:rsidR="001D4630" w:rsidRPr="00FF7A27" w:rsidRDefault="001D4630" w:rsidP="001D4630">
      <w:pPr>
        <w:tabs>
          <w:tab w:val="left" w:pos="1710"/>
        </w:tabs>
        <w:rPr>
          <w:bCs/>
          <w:color w:val="333333"/>
          <w:sz w:val="28"/>
          <w:szCs w:val="28"/>
          <w:u w:val="single"/>
        </w:rPr>
      </w:pPr>
      <w:bookmarkStart w:id="0" w:name="_GoBack"/>
      <w:bookmarkEnd w:id="0"/>
    </w:p>
    <w:p w:rsidR="001D4630" w:rsidRPr="001D4630" w:rsidRDefault="001D4630" w:rsidP="001D4630">
      <w:pPr>
        <w:rPr>
          <w:b/>
          <w:color w:val="333333"/>
          <w:sz w:val="28"/>
          <w:szCs w:val="28"/>
        </w:rPr>
      </w:pPr>
      <w:r w:rsidRPr="001060C3">
        <w:rPr>
          <w:b/>
          <w:color w:val="333333"/>
          <w:sz w:val="28"/>
          <w:szCs w:val="28"/>
          <w:u w:val="single"/>
        </w:rPr>
        <w:t>Duties &amp; Responsibilities</w:t>
      </w:r>
      <w:proofErr w:type="gramStart"/>
      <w:r w:rsidRPr="001060C3">
        <w:rPr>
          <w:b/>
          <w:color w:val="333333"/>
          <w:sz w:val="28"/>
          <w:szCs w:val="28"/>
          <w:u w:val="single"/>
        </w:rPr>
        <w:t>:</w:t>
      </w:r>
      <w:proofErr w:type="gramEnd"/>
      <w:r w:rsidRPr="001D4630">
        <w:rPr>
          <w:color w:val="333333"/>
          <w:sz w:val="28"/>
          <w:szCs w:val="28"/>
        </w:rPr>
        <w:br/>
        <w:t xml:space="preserve">1. </w:t>
      </w:r>
      <w:r w:rsidR="009F6248">
        <w:rPr>
          <w:color w:val="333333"/>
          <w:sz w:val="28"/>
          <w:szCs w:val="28"/>
        </w:rPr>
        <w:t>Electrical And Electronics  controlling  system</w:t>
      </w:r>
    </w:p>
    <w:p w:rsidR="004F35FD" w:rsidRDefault="001D4630" w:rsidP="001D4630">
      <w:pPr>
        <w:rPr>
          <w:color w:val="333333"/>
          <w:sz w:val="28"/>
          <w:szCs w:val="28"/>
        </w:rPr>
      </w:pPr>
      <w:r w:rsidRPr="001D4630">
        <w:rPr>
          <w:color w:val="333333"/>
          <w:sz w:val="28"/>
          <w:szCs w:val="28"/>
        </w:rPr>
        <w:t xml:space="preserve">2. </w:t>
      </w:r>
      <w:r w:rsidR="004F35FD">
        <w:rPr>
          <w:color w:val="333333"/>
          <w:sz w:val="28"/>
          <w:szCs w:val="28"/>
        </w:rPr>
        <w:t>Electrical single line Diagram (SLD)</w:t>
      </w:r>
    </w:p>
    <w:p w:rsidR="001D4630" w:rsidRPr="001D4630" w:rsidRDefault="004F35FD" w:rsidP="001D4630">
      <w:pPr>
        <w:rPr>
          <w:color w:val="333333"/>
          <w:sz w:val="28"/>
          <w:szCs w:val="28"/>
        </w:rPr>
      </w:pPr>
      <w:proofErr w:type="gramStart"/>
      <w:r>
        <w:rPr>
          <w:color w:val="333333"/>
          <w:sz w:val="28"/>
          <w:szCs w:val="28"/>
        </w:rPr>
        <w:t>3.</w:t>
      </w:r>
      <w:r w:rsidR="00FF7A27" w:rsidRPr="001D4630">
        <w:rPr>
          <w:color w:val="333333"/>
          <w:sz w:val="28"/>
          <w:szCs w:val="28"/>
        </w:rPr>
        <w:t>Panels</w:t>
      </w:r>
      <w:proofErr w:type="gramEnd"/>
      <w:r w:rsidR="00FF7A27" w:rsidRPr="001D4630">
        <w:rPr>
          <w:color w:val="333333"/>
          <w:sz w:val="28"/>
          <w:szCs w:val="28"/>
        </w:rPr>
        <w:t xml:space="preserve"> Installations</w:t>
      </w:r>
    </w:p>
    <w:p w:rsidR="00202541" w:rsidRDefault="004F35FD" w:rsidP="001D4630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4</w:t>
      </w:r>
      <w:r w:rsidR="001D4630" w:rsidRPr="001D4630">
        <w:rPr>
          <w:color w:val="333333"/>
          <w:sz w:val="28"/>
          <w:szCs w:val="28"/>
        </w:rPr>
        <w:t xml:space="preserve">. </w:t>
      </w:r>
      <w:proofErr w:type="gramStart"/>
      <w:r w:rsidR="00C16149">
        <w:rPr>
          <w:color w:val="333333"/>
          <w:sz w:val="28"/>
          <w:szCs w:val="28"/>
        </w:rPr>
        <w:t>Fire  alarm</w:t>
      </w:r>
      <w:proofErr w:type="gramEnd"/>
      <w:r w:rsidR="00C16149">
        <w:rPr>
          <w:color w:val="333333"/>
          <w:sz w:val="28"/>
          <w:szCs w:val="28"/>
        </w:rPr>
        <w:t xml:space="preserve"> </w:t>
      </w:r>
      <w:r w:rsidR="001060C3">
        <w:rPr>
          <w:color w:val="333333"/>
          <w:sz w:val="28"/>
          <w:szCs w:val="28"/>
        </w:rPr>
        <w:t>,</w:t>
      </w:r>
      <w:r w:rsidR="00C16149">
        <w:rPr>
          <w:color w:val="333333"/>
          <w:sz w:val="28"/>
          <w:szCs w:val="28"/>
        </w:rPr>
        <w:t xml:space="preserve"> </w:t>
      </w:r>
      <w:r w:rsidR="001060C3">
        <w:rPr>
          <w:color w:val="333333"/>
          <w:sz w:val="28"/>
          <w:szCs w:val="28"/>
        </w:rPr>
        <w:t xml:space="preserve">Fire  </w:t>
      </w:r>
      <w:proofErr w:type="spellStart"/>
      <w:r w:rsidR="001060C3">
        <w:rPr>
          <w:color w:val="333333"/>
          <w:sz w:val="28"/>
          <w:szCs w:val="28"/>
        </w:rPr>
        <w:t>Haydent</w:t>
      </w:r>
      <w:proofErr w:type="spellEnd"/>
      <w:r w:rsidR="001060C3">
        <w:rPr>
          <w:color w:val="333333"/>
          <w:sz w:val="28"/>
          <w:szCs w:val="28"/>
        </w:rPr>
        <w:t xml:space="preserve"> ,</w:t>
      </w:r>
      <w:r w:rsidR="009F6248">
        <w:rPr>
          <w:color w:val="333333"/>
          <w:sz w:val="28"/>
          <w:szCs w:val="28"/>
        </w:rPr>
        <w:t xml:space="preserve"> Time</w:t>
      </w:r>
      <w:r w:rsidR="009F6248" w:rsidRPr="009F6248">
        <w:rPr>
          <w:color w:val="333333"/>
          <w:sz w:val="28"/>
          <w:szCs w:val="28"/>
        </w:rPr>
        <w:t xml:space="preserve"> attendance machine</w:t>
      </w:r>
      <w:r w:rsidR="009F6248">
        <w:rPr>
          <w:color w:val="333333"/>
          <w:sz w:val="28"/>
          <w:szCs w:val="28"/>
        </w:rPr>
        <w:t xml:space="preserve">, </w:t>
      </w:r>
      <w:r w:rsidR="001060C3">
        <w:rPr>
          <w:color w:val="333333"/>
          <w:sz w:val="28"/>
          <w:szCs w:val="28"/>
        </w:rPr>
        <w:t>CCTV</w:t>
      </w:r>
      <w:r w:rsidR="009F6248">
        <w:rPr>
          <w:color w:val="333333"/>
          <w:sz w:val="28"/>
          <w:szCs w:val="28"/>
        </w:rPr>
        <w:t xml:space="preserve"> </w:t>
      </w:r>
      <w:r w:rsidR="001060C3">
        <w:rPr>
          <w:color w:val="333333"/>
          <w:sz w:val="28"/>
          <w:szCs w:val="28"/>
        </w:rPr>
        <w:t>,</w:t>
      </w:r>
    </w:p>
    <w:p w:rsidR="001060C3" w:rsidRDefault="00202541" w:rsidP="001D4630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</w:t>
      </w:r>
      <w:proofErr w:type="gramStart"/>
      <w:r w:rsidR="001060C3">
        <w:rPr>
          <w:color w:val="333333"/>
          <w:sz w:val="28"/>
          <w:szCs w:val="28"/>
        </w:rPr>
        <w:t xml:space="preserve">High </w:t>
      </w:r>
      <w:r>
        <w:rPr>
          <w:color w:val="333333"/>
          <w:sz w:val="28"/>
          <w:szCs w:val="28"/>
        </w:rPr>
        <w:t xml:space="preserve"> </w:t>
      </w:r>
      <w:r w:rsidR="001060C3">
        <w:rPr>
          <w:color w:val="333333"/>
          <w:sz w:val="28"/>
          <w:szCs w:val="28"/>
        </w:rPr>
        <w:t>frequency</w:t>
      </w:r>
      <w:proofErr w:type="gramEnd"/>
      <w:r w:rsidR="001060C3">
        <w:rPr>
          <w:color w:val="333333"/>
          <w:sz w:val="28"/>
          <w:szCs w:val="28"/>
        </w:rPr>
        <w:t xml:space="preserve"> Ups</w:t>
      </w:r>
      <w:r w:rsidR="009F6248">
        <w:rPr>
          <w:color w:val="333333"/>
          <w:sz w:val="28"/>
          <w:szCs w:val="28"/>
        </w:rPr>
        <w:t xml:space="preserve"> </w:t>
      </w:r>
      <w:r w:rsidR="001060C3">
        <w:rPr>
          <w:color w:val="333333"/>
          <w:sz w:val="28"/>
          <w:szCs w:val="28"/>
        </w:rPr>
        <w:t xml:space="preserve">,PA System,  </w:t>
      </w:r>
      <w:r w:rsidR="00C16149">
        <w:rPr>
          <w:color w:val="333333"/>
          <w:sz w:val="28"/>
          <w:szCs w:val="28"/>
        </w:rPr>
        <w:t xml:space="preserve"> Installation</w:t>
      </w:r>
      <w:r>
        <w:rPr>
          <w:color w:val="333333"/>
          <w:sz w:val="28"/>
          <w:szCs w:val="28"/>
        </w:rPr>
        <w:t>.</w:t>
      </w:r>
      <w:r w:rsidR="00C16149">
        <w:rPr>
          <w:color w:val="333333"/>
          <w:sz w:val="28"/>
          <w:szCs w:val="28"/>
        </w:rPr>
        <w:t xml:space="preserve"> </w:t>
      </w:r>
    </w:p>
    <w:p w:rsidR="001D4630" w:rsidRDefault="004F35FD" w:rsidP="001D4630">
      <w:pPr>
        <w:rPr>
          <w:color w:val="333333"/>
          <w:sz w:val="28"/>
          <w:szCs w:val="28"/>
        </w:rPr>
      </w:pPr>
      <w:proofErr w:type="gramStart"/>
      <w:r>
        <w:rPr>
          <w:color w:val="333333"/>
          <w:sz w:val="28"/>
          <w:szCs w:val="28"/>
        </w:rPr>
        <w:t>5</w:t>
      </w:r>
      <w:r w:rsidR="001D4630" w:rsidRPr="001D4630">
        <w:rPr>
          <w:color w:val="333333"/>
          <w:sz w:val="28"/>
          <w:szCs w:val="28"/>
        </w:rPr>
        <w:t>.</w:t>
      </w:r>
      <w:r w:rsidR="009F6248">
        <w:rPr>
          <w:color w:val="333333"/>
          <w:sz w:val="28"/>
          <w:szCs w:val="28"/>
        </w:rPr>
        <w:t>FDS</w:t>
      </w:r>
      <w:proofErr w:type="gramEnd"/>
      <w:r w:rsidR="009F6248">
        <w:rPr>
          <w:color w:val="333333"/>
          <w:sz w:val="28"/>
          <w:szCs w:val="28"/>
        </w:rPr>
        <w:t xml:space="preserve"> </w:t>
      </w:r>
      <w:r w:rsidR="001D4630" w:rsidRPr="001D4630">
        <w:rPr>
          <w:color w:val="333333"/>
          <w:sz w:val="28"/>
          <w:szCs w:val="28"/>
        </w:rPr>
        <w:t>Panels testing &amp; commission</w:t>
      </w:r>
      <w:r w:rsidR="001060C3">
        <w:rPr>
          <w:color w:val="333333"/>
          <w:sz w:val="28"/>
          <w:szCs w:val="28"/>
        </w:rPr>
        <w:t>.</w:t>
      </w:r>
    </w:p>
    <w:p w:rsidR="001060C3" w:rsidRDefault="004F35FD" w:rsidP="001D4630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6</w:t>
      </w:r>
      <w:r w:rsidR="001060C3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proofErr w:type="gramStart"/>
      <w:r w:rsidR="001060C3">
        <w:rPr>
          <w:color w:val="333333"/>
          <w:sz w:val="28"/>
          <w:szCs w:val="28"/>
        </w:rPr>
        <w:t>Prepare</w:t>
      </w:r>
      <w:r w:rsidR="009F6248">
        <w:rPr>
          <w:color w:val="333333"/>
          <w:sz w:val="28"/>
          <w:szCs w:val="28"/>
        </w:rPr>
        <w:t xml:space="preserve"> </w:t>
      </w:r>
      <w:r w:rsidR="001060C3">
        <w:rPr>
          <w:color w:val="333333"/>
          <w:sz w:val="28"/>
          <w:szCs w:val="28"/>
        </w:rPr>
        <w:t xml:space="preserve"> FDS</w:t>
      </w:r>
      <w:proofErr w:type="gramEnd"/>
      <w:r w:rsidR="001060C3">
        <w:rPr>
          <w:color w:val="333333"/>
          <w:sz w:val="28"/>
          <w:szCs w:val="28"/>
        </w:rPr>
        <w:t xml:space="preserve"> </w:t>
      </w:r>
      <w:r w:rsidR="001060C3" w:rsidRPr="001060C3">
        <w:rPr>
          <w:bCs/>
          <w:color w:val="222222"/>
          <w:shd w:val="clear" w:color="auto" w:fill="FFFFFF"/>
        </w:rPr>
        <w:t>Drawing</w:t>
      </w:r>
      <w:r w:rsidR="001060C3">
        <w:rPr>
          <w:color w:val="333333"/>
          <w:sz w:val="28"/>
          <w:szCs w:val="28"/>
        </w:rPr>
        <w:t>,</w:t>
      </w:r>
      <w:r w:rsidR="009F6248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T.N</w:t>
      </w:r>
      <w:r w:rsidR="001060C3">
        <w:rPr>
          <w:color w:val="333333"/>
          <w:sz w:val="28"/>
          <w:szCs w:val="28"/>
        </w:rPr>
        <w:t>.C For</w:t>
      </w:r>
      <w:r w:rsidR="009F6248">
        <w:rPr>
          <w:color w:val="333333"/>
          <w:sz w:val="28"/>
          <w:szCs w:val="28"/>
        </w:rPr>
        <w:t xml:space="preserve"> NFPA, Accord, </w:t>
      </w:r>
      <w:proofErr w:type="spellStart"/>
      <w:r w:rsidR="009F6248">
        <w:rPr>
          <w:color w:val="333333"/>
          <w:sz w:val="28"/>
          <w:szCs w:val="28"/>
        </w:rPr>
        <w:t>Allience</w:t>
      </w:r>
      <w:proofErr w:type="spellEnd"/>
      <w:r w:rsidR="009F6248">
        <w:rPr>
          <w:color w:val="333333"/>
          <w:sz w:val="28"/>
          <w:szCs w:val="28"/>
        </w:rPr>
        <w:t xml:space="preserve">  Standard.</w:t>
      </w:r>
    </w:p>
    <w:p w:rsidR="00C16149" w:rsidRDefault="00C16149" w:rsidP="001D4630">
      <w:pPr>
        <w:rPr>
          <w:color w:val="333333"/>
          <w:sz w:val="28"/>
          <w:szCs w:val="28"/>
        </w:rPr>
      </w:pPr>
    </w:p>
    <w:p w:rsidR="00C16149" w:rsidRDefault="00C16149" w:rsidP="001D4630">
      <w:pPr>
        <w:rPr>
          <w:color w:val="333333"/>
          <w:sz w:val="28"/>
          <w:szCs w:val="28"/>
        </w:rPr>
      </w:pPr>
    </w:p>
    <w:p w:rsidR="001060C3" w:rsidRPr="001D4630" w:rsidRDefault="001060C3" w:rsidP="001D4630">
      <w:pPr>
        <w:rPr>
          <w:color w:val="333333"/>
          <w:sz w:val="28"/>
          <w:szCs w:val="28"/>
        </w:rPr>
      </w:pPr>
    </w:p>
    <w:p w:rsidR="001D4630" w:rsidRPr="001D4630" w:rsidRDefault="001D4630">
      <w:pPr>
        <w:rPr>
          <w:b/>
          <w:sz w:val="28"/>
          <w:szCs w:val="28"/>
          <w:u w:val="single"/>
        </w:rPr>
      </w:pPr>
    </w:p>
    <w:p w:rsidR="001D4630" w:rsidRPr="001D4630" w:rsidRDefault="00657BA6">
      <w:pPr>
        <w:rPr>
          <w:b/>
          <w:sz w:val="32"/>
          <w:u w:val="single"/>
        </w:rPr>
      </w:pPr>
      <w:r w:rsidRPr="009D57ED">
        <w:rPr>
          <w:b/>
          <w:sz w:val="32"/>
          <w:u w:val="single"/>
        </w:rPr>
        <w:t>Language Proficiency:</w:t>
      </w:r>
    </w:p>
    <w:p w:rsidR="00657BA6" w:rsidRPr="009D57ED" w:rsidRDefault="00657BA6">
      <w:pPr>
        <w:rPr>
          <w:sz w:val="28"/>
        </w:rPr>
      </w:pPr>
      <w:r w:rsidRPr="009D57ED">
        <w:tab/>
      </w:r>
      <w:proofErr w:type="gramStart"/>
      <w:r w:rsidRPr="009D57ED">
        <w:rPr>
          <w:sz w:val="28"/>
        </w:rPr>
        <w:t>Efficient in English and Bengali in speaking and writing.</w:t>
      </w:r>
      <w:proofErr w:type="gramEnd"/>
    </w:p>
    <w:p w:rsidR="005B21AB" w:rsidRPr="009D57ED" w:rsidRDefault="005B21AB">
      <w:pPr>
        <w:rPr>
          <w:sz w:val="28"/>
        </w:rPr>
      </w:pPr>
    </w:p>
    <w:p w:rsidR="00657BA6" w:rsidRPr="009D57ED" w:rsidRDefault="00ED1180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 xml:space="preserve">Technical </w:t>
      </w:r>
      <w:r w:rsidR="00657BA6" w:rsidRPr="009D57ED">
        <w:rPr>
          <w:b/>
          <w:sz w:val="32"/>
          <w:u w:val="single"/>
        </w:rPr>
        <w:t xml:space="preserve"> Skill</w:t>
      </w:r>
      <w:proofErr w:type="gramEnd"/>
      <w:r w:rsidR="00657BA6" w:rsidRPr="009D57ED">
        <w:rPr>
          <w:b/>
          <w:sz w:val="32"/>
          <w:u w:val="single"/>
        </w:rPr>
        <w:t>:</w:t>
      </w:r>
    </w:p>
    <w:p w:rsidR="00657BA6" w:rsidRDefault="00657BA6">
      <w:pPr>
        <w:rPr>
          <w:sz w:val="28"/>
        </w:rPr>
      </w:pPr>
      <w:r w:rsidRPr="009D57ED">
        <w:rPr>
          <w:sz w:val="28"/>
        </w:rPr>
        <w:t>Microsoft (Office Word, Excel</w:t>
      </w:r>
      <w:proofErr w:type="gramStart"/>
      <w:r w:rsidRPr="009D57ED">
        <w:rPr>
          <w:sz w:val="28"/>
        </w:rPr>
        <w:t xml:space="preserve">, </w:t>
      </w:r>
      <w:r w:rsidR="00ED1180">
        <w:rPr>
          <w:sz w:val="28"/>
        </w:rPr>
        <w:t xml:space="preserve"> Cad</w:t>
      </w:r>
      <w:proofErr w:type="gramEnd"/>
      <w:r w:rsidR="00ED1180">
        <w:rPr>
          <w:sz w:val="28"/>
        </w:rPr>
        <w:t xml:space="preserve"> ,Power Point ,PLC.</w:t>
      </w:r>
    </w:p>
    <w:p w:rsidR="00A45E0B" w:rsidRDefault="00A45E0B">
      <w:pPr>
        <w:rPr>
          <w:sz w:val="28"/>
        </w:rPr>
      </w:pPr>
    </w:p>
    <w:p w:rsidR="00657BA6" w:rsidRPr="009D57ED" w:rsidRDefault="00657BA6">
      <w:pPr>
        <w:rPr>
          <w:sz w:val="36"/>
          <w:szCs w:val="36"/>
        </w:rPr>
      </w:pPr>
      <w:r w:rsidRPr="009D57ED">
        <w:rPr>
          <w:b/>
          <w:sz w:val="32"/>
          <w:u w:val="single"/>
        </w:rPr>
        <w:t>Training Summary:</w:t>
      </w:r>
    </w:p>
    <w:p w:rsidR="00657BA6" w:rsidRPr="009D57ED" w:rsidRDefault="00657BA6">
      <w:pPr>
        <w:rPr>
          <w:b/>
          <w:sz w:val="28"/>
        </w:rPr>
      </w:pPr>
      <w:r w:rsidRPr="009D57ED">
        <w:rPr>
          <w:b/>
        </w:rPr>
        <w:tab/>
      </w:r>
      <w:r w:rsidR="00ED1180">
        <w:rPr>
          <w:b/>
          <w:sz w:val="28"/>
        </w:rPr>
        <w:t xml:space="preserve">    </w:t>
      </w:r>
      <w:r w:rsidRPr="009D57ED">
        <w:rPr>
          <w:sz w:val="36"/>
          <w:szCs w:val="36"/>
        </w:rPr>
        <w:t>Training Title</w:t>
      </w:r>
      <w:r w:rsidR="00945E9A">
        <w:rPr>
          <w:sz w:val="28"/>
        </w:rPr>
        <w:t xml:space="preserve">  </w:t>
      </w:r>
      <w:r w:rsidR="00ED1180">
        <w:rPr>
          <w:sz w:val="28"/>
        </w:rPr>
        <w:t xml:space="preserve">  </w:t>
      </w:r>
      <w:proofErr w:type="gramStart"/>
      <w:r w:rsidRPr="009D57ED">
        <w:rPr>
          <w:sz w:val="28"/>
        </w:rPr>
        <w:t>:</w:t>
      </w:r>
      <w:r w:rsidR="00FE2A3B" w:rsidRPr="009D57ED">
        <w:rPr>
          <w:sz w:val="28"/>
        </w:rPr>
        <w:t>Industrial</w:t>
      </w:r>
      <w:proofErr w:type="gramEnd"/>
      <w:r w:rsidR="00FE2A3B" w:rsidRPr="009D57ED">
        <w:rPr>
          <w:sz w:val="28"/>
        </w:rPr>
        <w:t xml:space="preserve"> Attachment</w:t>
      </w:r>
      <w:r w:rsidRPr="009D57ED">
        <w:rPr>
          <w:sz w:val="28"/>
        </w:rPr>
        <w:t>.</w:t>
      </w:r>
    </w:p>
    <w:p w:rsidR="00657BA6" w:rsidRPr="009D57ED" w:rsidRDefault="00657BA6" w:rsidP="00FE2A3B">
      <w:pPr>
        <w:ind w:left="708" w:hanging="708"/>
        <w:rPr>
          <w:sz w:val="28"/>
        </w:rPr>
      </w:pPr>
      <w:r w:rsidRPr="009D57ED">
        <w:rPr>
          <w:sz w:val="28"/>
        </w:rPr>
        <w:tab/>
        <w:t xml:space="preserve">   </w:t>
      </w:r>
      <w:r w:rsidR="00ED1180">
        <w:rPr>
          <w:sz w:val="28"/>
        </w:rPr>
        <w:t xml:space="preserve"> </w:t>
      </w:r>
      <w:r w:rsidRPr="009D57ED">
        <w:rPr>
          <w:sz w:val="28"/>
        </w:rPr>
        <w:t xml:space="preserve"> Institute</w:t>
      </w:r>
      <w:r w:rsidRPr="009D57ED">
        <w:rPr>
          <w:sz w:val="28"/>
        </w:rPr>
        <w:tab/>
      </w:r>
      <w:r w:rsidRPr="009D57ED">
        <w:rPr>
          <w:sz w:val="28"/>
        </w:rPr>
        <w:tab/>
        <w:t xml:space="preserve">    </w:t>
      </w:r>
      <w:r w:rsidR="00ED1180">
        <w:rPr>
          <w:sz w:val="28"/>
        </w:rPr>
        <w:t xml:space="preserve"> </w:t>
      </w:r>
      <w:r w:rsidRPr="009D57ED">
        <w:rPr>
          <w:sz w:val="28"/>
        </w:rPr>
        <w:t xml:space="preserve"> </w:t>
      </w:r>
      <w:proofErr w:type="gramStart"/>
      <w:r w:rsidRPr="009D57ED">
        <w:rPr>
          <w:sz w:val="28"/>
        </w:rPr>
        <w:t>:</w:t>
      </w:r>
      <w:proofErr w:type="spellStart"/>
      <w:r w:rsidR="00FE2A3B" w:rsidRPr="009D57ED">
        <w:rPr>
          <w:sz w:val="28"/>
        </w:rPr>
        <w:t>Traingl</w:t>
      </w:r>
      <w:proofErr w:type="spellEnd"/>
      <w:proofErr w:type="gramEnd"/>
      <w:r w:rsidR="00FE2A3B" w:rsidRPr="009D57ED">
        <w:rPr>
          <w:sz w:val="28"/>
        </w:rPr>
        <w:t xml:space="preserve"> </w:t>
      </w:r>
      <w:proofErr w:type="spellStart"/>
      <w:r w:rsidR="00FE2A3B" w:rsidRPr="009D57ED">
        <w:rPr>
          <w:sz w:val="28"/>
        </w:rPr>
        <w:t>Traning</w:t>
      </w:r>
      <w:proofErr w:type="spellEnd"/>
      <w:r w:rsidRPr="009D57ED">
        <w:rPr>
          <w:sz w:val="28"/>
        </w:rPr>
        <w:t>.</w:t>
      </w:r>
    </w:p>
    <w:p w:rsidR="00657BA6" w:rsidRPr="009D57ED" w:rsidRDefault="00657BA6">
      <w:pPr>
        <w:rPr>
          <w:sz w:val="28"/>
        </w:rPr>
      </w:pPr>
      <w:r w:rsidRPr="009D57ED">
        <w:rPr>
          <w:sz w:val="28"/>
        </w:rPr>
        <w:tab/>
        <w:t xml:space="preserve">     Name of course    </w:t>
      </w:r>
      <w:r w:rsidR="00ED1180">
        <w:rPr>
          <w:sz w:val="28"/>
        </w:rPr>
        <w:t xml:space="preserve"> </w:t>
      </w:r>
      <w:r w:rsidRPr="009D57ED">
        <w:rPr>
          <w:sz w:val="28"/>
        </w:rPr>
        <w:t xml:space="preserve"> : PLC</w:t>
      </w:r>
    </w:p>
    <w:p w:rsidR="00BE4676" w:rsidRDefault="00657BA6">
      <w:pPr>
        <w:rPr>
          <w:sz w:val="28"/>
        </w:rPr>
      </w:pPr>
      <w:r w:rsidRPr="009D57ED">
        <w:rPr>
          <w:sz w:val="28"/>
        </w:rPr>
        <w:t xml:space="preserve">             </w:t>
      </w:r>
      <w:r w:rsidR="00ED1180">
        <w:rPr>
          <w:sz w:val="28"/>
        </w:rPr>
        <w:t xml:space="preserve"> </w:t>
      </w:r>
      <w:r w:rsidRPr="009D57ED">
        <w:rPr>
          <w:sz w:val="28"/>
        </w:rPr>
        <w:t xml:space="preserve"> Duration                 : 3 Months.</w:t>
      </w:r>
    </w:p>
    <w:p w:rsidR="00C16149" w:rsidRDefault="00C16149">
      <w:pPr>
        <w:rPr>
          <w:sz w:val="28"/>
        </w:rPr>
      </w:pPr>
    </w:p>
    <w:p w:rsidR="00C16149" w:rsidRPr="009D57ED" w:rsidRDefault="00C16149">
      <w:pPr>
        <w:rPr>
          <w:sz w:val="28"/>
        </w:rPr>
      </w:pPr>
    </w:p>
    <w:p w:rsidR="004F35FD" w:rsidRDefault="004F35FD">
      <w:pPr>
        <w:rPr>
          <w:b/>
          <w:sz w:val="32"/>
          <w:u w:val="single"/>
        </w:rPr>
      </w:pPr>
    </w:p>
    <w:p w:rsidR="00657BA6" w:rsidRPr="00A45E0B" w:rsidRDefault="00657BA6">
      <w:pPr>
        <w:rPr>
          <w:sz w:val="28"/>
        </w:rPr>
      </w:pPr>
      <w:r w:rsidRPr="009D57ED">
        <w:rPr>
          <w:b/>
          <w:sz w:val="32"/>
          <w:u w:val="single"/>
        </w:rPr>
        <w:lastRenderedPageBreak/>
        <w:t xml:space="preserve">                                                                                              </w:t>
      </w:r>
      <w:r w:rsidR="00AE599E">
        <w:rPr>
          <w:b/>
          <w:sz w:val="32"/>
          <w:u w:val="single"/>
        </w:rPr>
        <w:t xml:space="preserve">                </w:t>
      </w:r>
      <w:r w:rsidR="00BE4676" w:rsidRPr="009D57ED">
        <w:rPr>
          <w:b/>
          <w:sz w:val="32"/>
          <w:u w:val="single"/>
        </w:rPr>
        <w:t>Personal Details</w:t>
      </w:r>
    </w:p>
    <w:p w:rsidR="00BE4676" w:rsidRPr="009D57ED" w:rsidRDefault="00657BA6" w:rsidP="00D97039">
      <w:pPr>
        <w:tabs>
          <w:tab w:val="right" w:pos="8640"/>
        </w:tabs>
      </w:pPr>
      <w:r w:rsidRPr="009D57ED">
        <w:t xml:space="preserve">           </w:t>
      </w:r>
    </w:p>
    <w:p w:rsidR="00B622C0" w:rsidRDefault="00945E9A" w:rsidP="00B622C0">
      <w:pPr>
        <w:tabs>
          <w:tab w:val="right" w:pos="8640"/>
        </w:tabs>
        <w:rPr>
          <w:sz w:val="28"/>
        </w:rPr>
      </w:pPr>
      <w:r>
        <w:t xml:space="preserve">       </w:t>
      </w:r>
      <w:r w:rsidR="00B622C0">
        <w:t xml:space="preserve"> </w:t>
      </w:r>
      <w:r>
        <w:t xml:space="preserve">   </w:t>
      </w:r>
      <w:r w:rsidR="00B622C0">
        <w:t xml:space="preserve"> </w:t>
      </w:r>
      <w:r w:rsidR="00657BA6" w:rsidRPr="009D57ED">
        <w:rPr>
          <w:sz w:val="28"/>
        </w:rPr>
        <w:t xml:space="preserve">Name </w:t>
      </w:r>
      <w:r w:rsidR="00FE2A3B" w:rsidRPr="009D57ED">
        <w:rPr>
          <w:sz w:val="28"/>
        </w:rPr>
        <w:t xml:space="preserve">                             </w:t>
      </w:r>
      <w:r>
        <w:rPr>
          <w:sz w:val="28"/>
        </w:rPr>
        <w:t xml:space="preserve"> </w:t>
      </w:r>
      <w:r w:rsidR="00FE2A3B" w:rsidRPr="009D57ED">
        <w:rPr>
          <w:sz w:val="28"/>
        </w:rPr>
        <w:t xml:space="preserve">: </w:t>
      </w:r>
      <w:r w:rsidR="00D97039" w:rsidRPr="009D57ED">
        <w:rPr>
          <w:sz w:val="28"/>
        </w:rPr>
        <w:t xml:space="preserve"> </w:t>
      </w:r>
      <w:proofErr w:type="spellStart"/>
      <w:r w:rsidR="00D97039" w:rsidRPr="009D57ED">
        <w:rPr>
          <w:sz w:val="28"/>
        </w:rPr>
        <w:t>Md.</w:t>
      </w:r>
      <w:r w:rsidR="00FE2A3B" w:rsidRPr="009D57ED">
        <w:rPr>
          <w:sz w:val="28"/>
        </w:rPr>
        <w:t>Monower</w:t>
      </w:r>
      <w:proofErr w:type="spellEnd"/>
      <w:r w:rsidR="00FE2A3B" w:rsidRPr="009D57ED">
        <w:rPr>
          <w:sz w:val="28"/>
        </w:rPr>
        <w:t xml:space="preserve"> </w:t>
      </w:r>
      <w:proofErr w:type="spellStart"/>
      <w:r w:rsidR="00FE2A3B" w:rsidRPr="009D57ED">
        <w:rPr>
          <w:sz w:val="28"/>
        </w:rPr>
        <w:t>Hossain</w:t>
      </w:r>
      <w:proofErr w:type="spellEnd"/>
      <w:r w:rsidR="00B622C0">
        <w:rPr>
          <w:sz w:val="28"/>
        </w:rPr>
        <w:t xml:space="preserve">                                                          </w:t>
      </w:r>
    </w:p>
    <w:p w:rsidR="00657BA6" w:rsidRPr="00B622C0" w:rsidRDefault="00945E9A" w:rsidP="00B622C0">
      <w:pPr>
        <w:tabs>
          <w:tab w:val="right" w:pos="8640"/>
        </w:tabs>
      </w:pPr>
      <w:r>
        <w:rPr>
          <w:sz w:val="28"/>
        </w:rPr>
        <w:t xml:space="preserve">          </w:t>
      </w:r>
      <w:r w:rsidR="00BE4676" w:rsidRPr="009D57ED">
        <w:rPr>
          <w:sz w:val="28"/>
        </w:rPr>
        <w:t>Fath</w:t>
      </w:r>
      <w:r w:rsidR="00FE2A3B" w:rsidRPr="009D57ED">
        <w:rPr>
          <w:sz w:val="28"/>
        </w:rPr>
        <w:t>er’s</w:t>
      </w:r>
      <w:r w:rsidR="00B622C0">
        <w:rPr>
          <w:sz w:val="28"/>
        </w:rPr>
        <w:t xml:space="preserve"> </w:t>
      </w:r>
      <w:r>
        <w:rPr>
          <w:sz w:val="28"/>
        </w:rPr>
        <w:t xml:space="preserve">Name                </w:t>
      </w:r>
      <w:r w:rsidR="00FE2A3B" w:rsidRPr="009D57ED">
        <w:rPr>
          <w:sz w:val="28"/>
        </w:rPr>
        <w:t xml:space="preserve"> : </w:t>
      </w:r>
      <w:r w:rsidR="00B622C0">
        <w:rPr>
          <w:sz w:val="28"/>
        </w:rPr>
        <w:t xml:space="preserve"> </w:t>
      </w:r>
      <w:r w:rsidR="00FE2A3B" w:rsidRPr="009D57ED">
        <w:rPr>
          <w:sz w:val="28"/>
        </w:rPr>
        <w:t xml:space="preserve">Late. </w:t>
      </w:r>
      <w:proofErr w:type="spellStart"/>
      <w:r w:rsidR="00FE2A3B" w:rsidRPr="009D57ED">
        <w:rPr>
          <w:sz w:val="28"/>
        </w:rPr>
        <w:t>Saydur</w:t>
      </w:r>
      <w:proofErr w:type="spellEnd"/>
      <w:r w:rsidR="00FE2A3B" w:rsidRPr="009D57ED">
        <w:rPr>
          <w:sz w:val="28"/>
        </w:rPr>
        <w:t xml:space="preserve"> </w:t>
      </w:r>
      <w:proofErr w:type="spellStart"/>
      <w:r w:rsidR="00FE2A3B" w:rsidRPr="009D57ED">
        <w:rPr>
          <w:sz w:val="28"/>
        </w:rPr>
        <w:t>Rahaman</w:t>
      </w:r>
      <w:proofErr w:type="spellEnd"/>
    </w:p>
    <w:p w:rsidR="00657BA6" w:rsidRPr="009D57ED" w:rsidRDefault="00FE2A3B">
      <w:pPr>
        <w:rPr>
          <w:sz w:val="28"/>
        </w:rPr>
      </w:pPr>
      <w:r w:rsidRPr="009D57ED">
        <w:rPr>
          <w:sz w:val="28"/>
        </w:rPr>
        <w:tab/>
        <w:t>Mother’s Name</w:t>
      </w:r>
      <w:r w:rsidRPr="009D57ED">
        <w:rPr>
          <w:sz w:val="28"/>
        </w:rPr>
        <w:tab/>
        <w:t xml:space="preserve">  </w:t>
      </w:r>
      <w:r w:rsidRPr="009D57ED">
        <w:rPr>
          <w:sz w:val="28"/>
        </w:rPr>
        <w:tab/>
        <w:t xml:space="preserve">: </w:t>
      </w:r>
      <w:proofErr w:type="spellStart"/>
      <w:r w:rsidR="009D57ED" w:rsidRPr="009D57ED">
        <w:rPr>
          <w:sz w:val="28"/>
        </w:rPr>
        <w:t>Rebekya</w:t>
      </w:r>
      <w:proofErr w:type="spellEnd"/>
      <w:r w:rsidR="009D57ED" w:rsidRPr="009D57ED">
        <w:rPr>
          <w:sz w:val="28"/>
        </w:rPr>
        <w:t xml:space="preserve"> </w:t>
      </w:r>
      <w:proofErr w:type="spellStart"/>
      <w:r w:rsidR="009D57ED" w:rsidRPr="009D57ED">
        <w:rPr>
          <w:sz w:val="28"/>
        </w:rPr>
        <w:t>Beya</w:t>
      </w:r>
      <w:proofErr w:type="spellEnd"/>
    </w:p>
    <w:p w:rsidR="00657BA6" w:rsidRPr="009D57ED" w:rsidRDefault="00FE2A3B">
      <w:pPr>
        <w:rPr>
          <w:sz w:val="28"/>
        </w:rPr>
      </w:pPr>
      <w:r w:rsidRPr="009D57ED">
        <w:rPr>
          <w:sz w:val="28"/>
        </w:rPr>
        <w:tab/>
        <w:t>Date of Birth</w:t>
      </w:r>
      <w:r w:rsidRPr="009D57ED">
        <w:rPr>
          <w:sz w:val="28"/>
        </w:rPr>
        <w:tab/>
      </w:r>
      <w:r w:rsidRPr="009D57ED">
        <w:rPr>
          <w:sz w:val="28"/>
        </w:rPr>
        <w:tab/>
        <w:t xml:space="preserve">: </w:t>
      </w:r>
      <w:r w:rsidR="009D57ED" w:rsidRPr="009D57ED">
        <w:rPr>
          <w:sz w:val="28"/>
        </w:rPr>
        <w:t>15-09</w:t>
      </w:r>
      <w:r w:rsidR="00D97039" w:rsidRPr="009D57ED">
        <w:rPr>
          <w:sz w:val="28"/>
          <w:vertAlign w:val="superscript"/>
        </w:rPr>
        <w:t xml:space="preserve"> </w:t>
      </w:r>
      <w:r w:rsidR="009D57ED" w:rsidRPr="009D57ED">
        <w:rPr>
          <w:sz w:val="28"/>
        </w:rPr>
        <w:t>-1996</w:t>
      </w:r>
    </w:p>
    <w:p w:rsidR="00657BA6" w:rsidRPr="009D57ED" w:rsidRDefault="00FE2A3B">
      <w:pPr>
        <w:rPr>
          <w:sz w:val="28"/>
        </w:rPr>
      </w:pPr>
      <w:r w:rsidRPr="009D57ED">
        <w:rPr>
          <w:sz w:val="28"/>
        </w:rPr>
        <w:tab/>
        <w:t>Nationality</w:t>
      </w:r>
      <w:r w:rsidRPr="009D57ED">
        <w:rPr>
          <w:sz w:val="28"/>
        </w:rPr>
        <w:tab/>
      </w:r>
      <w:r w:rsidRPr="009D57ED">
        <w:rPr>
          <w:sz w:val="28"/>
        </w:rPr>
        <w:tab/>
      </w:r>
      <w:r w:rsidRPr="009D57ED">
        <w:rPr>
          <w:sz w:val="28"/>
        </w:rPr>
        <w:tab/>
        <w:t xml:space="preserve">: </w:t>
      </w:r>
      <w:r w:rsidR="00657BA6" w:rsidRPr="009D57ED">
        <w:rPr>
          <w:sz w:val="28"/>
        </w:rPr>
        <w:t>Bangladeshi (By Birth)</w:t>
      </w:r>
    </w:p>
    <w:p w:rsidR="00657BA6" w:rsidRPr="009D57ED" w:rsidRDefault="00FE2A3B">
      <w:pPr>
        <w:rPr>
          <w:sz w:val="28"/>
        </w:rPr>
      </w:pPr>
      <w:r w:rsidRPr="009D57ED">
        <w:rPr>
          <w:sz w:val="28"/>
        </w:rPr>
        <w:tab/>
        <w:t>Religion</w:t>
      </w:r>
      <w:r w:rsidRPr="009D57ED">
        <w:rPr>
          <w:sz w:val="28"/>
        </w:rPr>
        <w:tab/>
      </w:r>
      <w:r w:rsidRPr="009D57ED">
        <w:rPr>
          <w:sz w:val="28"/>
        </w:rPr>
        <w:tab/>
      </w:r>
      <w:r w:rsidRPr="009D57ED">
        <w:rPr>
          <w:sz w:val="28"/>
        </w:rPr>
        <w:tab/>
        <w:t xml:space="preserve">: </w:t>
      </w:r>
      <w:r w:rsidR="00657BA6" w:rsidRPr="009D57ED">
        <w:rPr>
          <w:sz w:val="28"/>
        </w:rPr>
        <w:t>Islam.</w:t>
      </w:r>
    </w:p>
    <w:p w:rsidR="00657BA6" w:rsidRPr="009D57ED" w:rsidRDefault="00FE2A3B">
      <w:pPr>
        <w:rPr>
          <w:sz w:val="28"/>
        </w:rPr>
      </w:pPr>
      <w:r w:rsidRPr="009D57ED">
        <w:rPr>
          <w:sz w:val="28"/>
        </w:rPr>
        <w:tab/>
        <w:t>Marital Status</w:t>
      </w:r>
      <w:r w:rsidRPr="009D57ED">
        <w:rPr>
          <w:sz w:val="28"/>
        </w:rPr>
        <w:tab/>
      </w:r>
      <w:r w:rsidRPr="009D57ED">
        <w:rPr>
          <w:sz w:val="28"/>
        </w:rPr>
        <w:tab/>
        <w:t xml:space="preserve">: </w:t>
      </w:r>
      <w:r w:rsidR="00657BA6" w:rsidRPr="009D57ED">
        <w:rPr>
          <w:sz w:val="28"/>
        </w:rPr>
        <w:t>Single.</w:t>
      </w:r>
    </w:p>
    <w:p w:rsidR="00657BA6" w:rsidRPr="009D57ED" w:rsidRDefault="00FE2A3B">
      <w:pPr>
        <w:rPr>
          <w:sz w:val="28"/>
        </w:rPr>
      </w:pPr>
      <w:r w:rsidRPr="009D57ED">
        <w:rPr>
          <w:sz w:val="28"/>
        </w:rPr>
        <w:tab/>
        <w:t>Gender</w:t>
      </w:r>
      <w:r w:rsidRPr="009D57ED">
        <w:rPr>
          <w:sz w:val="28"/>
        </w:rPr>
        <w:tab/>
      </w:r>
      <w:r w:rsidRPr="009D57ED">
        <w:rPr>
          <w:sz w:val="28"/>
        </w:rPr>
        <w:tab/>
      </w:r>
      <w:r w:rsidRPr="009D57ED">
        <w:rPr>
          <w:sz w:val="28"/>
        </w:rPr>
        <w:tab/>
        <w:t xml:space="preserve">: </w:t>
      </w:r>
      <w:r w:rsidR="00657BA6" w:rsidRPr="009D57ED">
        <w:rPr>
          <w:sz w:val="28"/>
        </w:rPr>
        <w:t>Male.</w:t>
      </w:r>
    </w:p>
    <w:p w:rsidR="00657BA6" w:rsidRPr="009D57ED" w:rsidRDefault="00FE2A3B">
      <w:pPr>
        <w:rPr>
          <w:rFonts w:ascii="Calibri" w:hAnsi="Calibri" w:cs="Calibri"/>
          <w:sz w:val="28"/>
        </w:rPr>
      </w:pPr>
      <w:r w:rsidRPr="009D57ED">
        <w:rPr>
          <w:sz w:val="28"/>
        </w:rPr>
        <w:tab/>
      </w:r>
      <w:proofErr w:type="spellStart"/>
      <w:r w:rsidRPr="009D57ED">
        <w:rPr>
          <w:sz w:val="28"/>
        </w:rPr>
        <w:t>Hight</w:t>
      </w:r>
      <w:proofErr w:type="spellEnd"/>
      <w:r w:rsidRPr="009D57ED">
        <w:rPr>
          <w:sz w:val="28"/>
        </w:rPr>
        <w:tab/>
      </w:r>
      <w:r w:rsidRPr="009D57ED">
        <w:rPr>
          <w:sz w:val="28"/>
        </w:rPr>
        <w:tab/>
      </w:r>
      <w:r w:rsidRPr="009D57ED">
        <w:rPr>
          <w:sz w:val="28"/>
        </w:rPr>
        <w:tab/>
      </w:r>
      <w:r w:rsidRPr="009D57ED">
        <w:rPr>
          <w:sz w:val="28"/>
        </w:rPr>
        <w:tab/>
        <w:t xml:space="preserve">: </w:t>
      </w:r>
      <w:r w:rsidR="00657BA6" w:rsidRPr="009D57ED">
        <w:rPr>
          <w:sz w:val="28"/>
        </w:rPr>
        <w:t>5</w:t>
      </w:r>
      <w:r w:rsidR="009D57ED" w:rsidRPr="009D57ED">
        <w:rPr>
          <w:rFonts w:ascii="Calibri" w:hAnsi="Calibri" w:cs="Calibri"/>
          <w:sz w:val="28"/>
        </w:rPr>
        <w:t>’6</w:t>
      </w:r>
      <w:r w:rsidR="00657BA6" w:rsidRPr="009D57ED">
        <w:rPr>
          <w:rFonts w:ascii="Calibri" w:hAnsi="Calibri" w:cs="Calibri"/>
          <w:sz w:val="28"/>
        </w:rPr>
        <w:t>”</w:t>
      </w:r>
    </w:p>
    <w:p w:rsidR="00657BA6" w:rsidRPr="009D57ED" w:rsidRDefault="00657BA6">
      <w:pPr>
        <w:rPr>
          <w:b/>
          <w:sz w:val="32"/>
          <w:u w:val="single"/>
        </w:rPr>
      </w:pPr>
      <w:r w:rsidRPr="009D57ED">
        <w:rPr>
          <w:b/>
          <w:sz w:val="32"/>
          <w:u w:val="single"/>
        </w:rPr>
        <w:t>Permanent address:</w:t>
      </w:r>
      <w:r w:rsidRPr="009D57ED">
        <w:rPr>
          <w:b/>
          <w:sz w:val="32"/>
          <w:u w:val="single"/>
        </w:rPr>
        <w:tab/>
      </w:r>
    </w:p>
    <w:p w:rsidR="00657BA6" w:rsidRPr="009D57ED" w:rsidRDefault="00657BA6">
      <w:pPr>
        <w:ind w:firstLine="720"/>
        <w:rPr>
          <w:sz w:val="28"/>
        </w:rPr>
      </w:pPr>
      <w:r w:rsidRPr="009D57ED">
        <w:rPr>
          <w:sz w:val="28"/>
        </w:rPr>
        <w:t>Village</w:t>
      </w:r>
      <w:r w:rsidRPr="009D57ED">
        <w:rPr>
          <w:sz w:val="28"/>
        </w:rPr>
        <w:tab/>
      </w:r>
      <w:r w:rsidRPr="009D57ED">
        <w:rPr>
          <w:sz w:val="28"/>
        </w:rPr>
        <w:tab/>
      </w:r>
      <w:r w:rsidRPr="009D57ED">
        <w:rPr>
          <w:sz w:val="28"/>
        </w:rPr>
        <w:tab/>
        <w:t xml:space="preserve"> : </w:t>
      </w:r>
      <w:proofErr w:type="spellStart"/>
      <w:r w:rsidR="009D57ED">
        <w:rPr>
          <w:sz w:val="28"/>
        </w:rPr>
        <w:t>Polobandha</w:t>
      </w:r>
      <w:proofErr w:type="spellEnd"/>
      <w:r w:rsidRPr="009D57ED">
        <w:rPr>
          <w:sz w:val="28"/>
        </w:rPr>
        <w:t xml:space="preserve">        </w:t>
      </w:r>
    </w:p>
    <w:p w:rsidR="00D97039" w:rsidRPr="009D57ED" w:rsidRDefault="009D57ED" w:rsidP="009D57ED">
      <w:pPr>
        <w:rPr>
          <w:sz w:val="28"/>
        </w:rPr>
      </w:pPr>
      <w:r>
        <w:rPr>
          <w:sz w:val="28"/>
        </w:rPr>
        <w:t xml:space="preserve">          </w:t>
      </w:r>
      <w:r w:rsidR="00657BA6" w:rsidRPr="009D57ED">
        <w:rPr>
          <w:sz w:val="28"/>
        </w:rPr>
        <w:t xml:space="preserve"> Post </w:t>
      </w:r>
      <w:r w:rsidR="00657BA6" w:rsidRPr="009D57ED">
        <w:rPr>
          <w:sz w:val="28"/>
        </w:rPr>
        <w:tab/>
      </w:r>
      <w:r w:rsidR="00657BA6" w:rsidRPr="009D57ED">
        <w:rPr>
          <w:sz w:val="28"/>
        </w:rPr>
        <w:tab/>
      </w:r>
      <w:r w:rsidR="00657BA6" w:rsidRPr="009D57ED">
        <w:rPr>
          <w:sz w:val="28"/>
        </w:rPr>
        <w:tab/>
        <w:t xml:space="preserve">           </w:t>
      </w:r>
      <w:r>
        <w:rPr>
          <w:sz w:val="28"/>
        </w:rPr>
        <w:t xml:space="preserve">: </w:t>
      </w:r>
      <w:proofErr w:type="spellStart"/>
      <w:r>
        <w:rPr>
          <w:sz w:val="28"/>
        </w:rPr>
        <w:t>Polobandha</w:t>
      </w:r>
      <w:proofErr w:type="spellEnd"/>
    </w:p>
    <w:p w:rsidR="00657BA6" w:rsidRPr="009D57ED" w:rsidRDefault="00B622C0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 w:rsidR="009D57ED">
        <w:rPr>
          <w:sz w:val="28"/>
        </w:rPr>
        <w:t>Upozilla</w:t>
      </w:r>
      <w:proofErr w:type="spellEnd"/>
      <w:r w:rsidR="009D57ED">
        <w:rPr>
          <w:sz w:val="28"/>
        </w:rPr>
        <w:tab/>
      </w:r>
      <w:r w:rsidR="009D57ED">
        <w:rPr>
          <w:sz w:val="28"/>
        </w:rPr>
        <w:tab/>
      </w:r>
      <w:r w:rsidR="009D57ED">
        <w:rPr>
          <w:sz w:val="28"/>
        </w:rPr>
        <w:tab/>
        <w:t xml:space="preserve"> :   </w:t>
      </w:r>
      <w:proofErr w:type="spellStart"/>
      <w:r w:rsidR="009D57ED">
        <w:rPr>
          <w:sz w:val="28"/>
        </w:rPr>
        <w:t>Islampur</w:t>
      </w:r>
      <w:proofErr w:type="spellEnd"/>
    </w:p>
    <w:p w:rsidR="00657BA6" w:rsidRPr="009D57ED" w:rsidRDefault="009D57ED">
      <w:pPr>
        <w:rPr>
          <w:sz w:val="28"/>
        </w:rPr>
      </w:pPr>
      <w:r>
        <w:rPr>
          <w:sz w:val="28"/>
        </w:rPr>
        <w:tab/>
        <w:t xml:space="preserve"> District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:  </w:t>
      </w:r>
      <w:r w:rsidR="00657BA6" w:rsidRPr="009D57ED">
        <w:rPr>
          <w:sz w:val="28"/>
        </w:rPr>
        <w:t xml:space="preserve"> </w:t>
      </w:r>
      <w:proofErr w:type="spellStart"/>
      <w:r>
        <w:rPr>
          <w:sz w:val="28"/>
        </w:rPr>
        <w:t>Jamalpur</w:t>
      </w:r>
      <w:proofErr w:type="spellEnd"/>
    </w:p>
    <w:p w:rsidR="00DA6796" w:rsidRDefault="00DA6796" w:rsidP="00DA6796">
      <w:pPr>
        <w:rPr>
          <w:b/>
          <w:sz w:val="32"/>
          <w:u w:val="single"/>
        </w:rPr>
      </w:pPr>
    </w:p>
    <w:p w:rsidR="00DA6796" w:rsidRPr="009D57ED" w:rsidRDefault="00DA6796" w:rsidP="00DA6796">
      <w:pPr>
        <w:rPr>
          <w:b/>
          <w:sz w:val="32"/>
          <w:u w:val="single"/>
        </w:rPr>
      </w:pPr>
      <w:r w:rsidRPr="009D57ED">
        <w:rPr>
          <w:b/>
          <w:sz w:val="32"/>
          <w:u w:val="single"/>
        </w:rPr>
        <w:t>Certification:</w:t>
      </w:r>
    </w:p>
    <w:p w:rsidR="00CE17C4" w:rsidRPr="00A45E0B" w:rsidRDefault="00DA6796" w:rsidP="00CE17C4">
      <w:pPr>
        <w:rPr>
          <w:sz w:val="28"/>
        </w:rPr>
      </w:pPr>
      <w:r w:rsidRPr="009D57ED">
        <w:rPr>
          <w:sz w:val="28"/>
        </w:rPr>
        <w:t>I would be appreciated if you give me an opportunity to work with you and to execute myself with your support. All the information provide</w:t>
      </w:r>
      <w:r>
        <w:rPr>
          <w:sz w:val="28"/>
        </w:rPr>
        <w:t>d here are correct and complete</w:t>
      </w:r>
      <w:r w:rsidR="00CE17C4" w:rsidRPr="004E3A9F">
        <w:rPr>
          <w:color w:val="333333"/>
          <w:sz w:val="28"/>
          <w:szCs w:val="28"/>
        </w:rPr>
        <w:t xml:space="preserve">. </w:t>
      </w:r>
    </w:p>
    <w:p w:rsidR="00657BA6" w:rsidRPr="009D57ED" w:rsidRDefault="00657BA6"/>
    <w:p w:rsidR="00587763" w:rsidRPr="0050466A" w:rsidRDefault="0058141B" w:rsidP="00587763">
      <w:pPr>
        <w:rPr>
          <w:sz w:val="28"/>
          <w:u w:val="thick"/>
        </w:rPr>
      </w:pPr>
      <w:r w:rsidRPr="0050466A">
        <w:rPr>
          <w:b/>
          <w:sz w:val="28"/>
          <w:u w:val="thick"/>
        </w:rPr>
        <w:t>Refe</w:t>
      </w:r>
      <w:r>
        <w:rPr>
          <w:b/>
          <w:sz w:val="28"/>
          <w:u w:val="thick"/>
        </w:rPr>
        <w:t>r</w:t>
      </w:r>
      <w:r w:rsidRPr="0050466A">
        <w:rPr>
          <w:b/>
          <w:sz w:val="28"/>
          <w:u w:val="thick"/>
        </w:rPr>
        <w:t>ence</w:t>
      </w:r>
      <w:r w:rsidR="00587763" w:rsidRPr="0050466A">
        <w:rPr>
          <w:b/>
          <w:sz w:val="28"/>
          <w:u w:val="thick"/>
        </w:rPr>
        <w:t xml:space="preserve"> </w:t>
      </w:r>
    </w:p>
    <w:tbl>
      <w:tblPr>
        <w:tblW w:w="451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197"/>
        <w:gridCol w:w="5035"/>
      </w:tblGrid>
      <w:tr w:rsidR="00587763" w:rsidRPr="006020D5" w:rsidTr="00B26E3A">
        <w:trPr>
          <w:trHeight w:val="66"/>
          <w:tblCellSpacing w:w="0" w:type="dxa"/>
        </w:trPr>
        <w:tc>
          <w:tcPr>
            <w:tcW w:w="18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587763" w:rsidP="00B26E3A">
            <w:pPr>
              <w:rPr>
                <w:szCs w:val="24"/>
              </w:rPr>
            </w:pPr>
            <w:r w:rsidRPr="0072426A">
              <w:rPr>
                <w:szCs w:val="24"/>
              </w:rPr>
              <w:t xml:space="preserve">Name </w:t>
            </w:r>
          </w:p>
        </w:tc>
        <w:tc>
          <w:tcPr>
            <w:tcW w:w="11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587763" w:rsidP="00B26E3A">
            <w:pPr>
              <w:jc w:val="center"/>
              <w:rPr>
                <w:szCs w:val="24"/>
              </w:rPr>
            </w:pPr>
            <w:r w:rsidRPr="0072426A">
              <w:rPr>
                <w:szCs w:val="24"/>
              </w:rPr>
              <w:t>:</w:t>
            </w:r>
          </w:p>
        </w:tc>
        <w:tc>
          <w:tcPr>
            <w:tcW w:w="304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E90D4E" w:rsidP="00B26E3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Saiful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islam</w:t>
            </w:r>
            <w:proofErr w:type="spellEnd"/>
            <w:r>
              <w:rPr>
                <w:szCs w:val="24"/>
              </w:rPr>
              <w:t xml:space="preserve"> Sharif</w:t>
            </w:r>
          </w:p>
        </w:tc>
      </w:tr>
      <w:tr w:rsidR="00587763" w:rsidRPr="006020D5" w:rsidTr="00B26E3A">
        <w:trPr>
          <w:trHeight w:val="63"/>
          <w:tblCellSpacing w:w="0" w:type="dxa"/>
        </w:trPr>
        <w:tc>
          <w:tcPr>
            <w:tcW w:w="18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587763" w:rsidP="00B26E3A">
            <w:pPr>
              <w:rPr>
                <w:szCs w:val="24"/>
              </w:rPr>
            </w:pPr>
            <w:r w:rsidRPr="0072426A">
              <w:rPr>
                <w:szCs w:val="24"/>
              </w:rPr>
              <w:t>Organization</w:t>
            </w:r>
          </w:p>
        </w:tc>
        <w:tc>
          <w:tcPr>
            <w:tcW w:w="11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587763" w:rsidP="00B26E3A">
            <w:pPr>
              <w:jc w:val="center"/>
              <w:rPr>
                <w:szCs w:val="24"/>
              </w:rPr>
            </w:pPr>
            <w:r w:rsidRPr="0072426A">
              <w:rPr>
                <w:szCs w:val="24"/>
              </w:rPr>
              <w:t>:</w:t>
            </w:r>
          </w:p>
        </w:tc>
        <w:tc>
          <w:tcPr>
            <w:tcW w:w="304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E90D4E" w:rsidP="00B26E3A">
            <w:pPr>
              <w:rPr>
                <w:szCs w:val="24"/>
              </w:rPr>
            </w:pPr>
            <w:r w:rsidRPr="00FF7A27">
              <w:rPr>
                <w:sz w:val="28"/>
                <w:szCs w:val="28"/>
              </w:rPr>
              <w:t>Genuine Technology &amp; Research Ltd</w:t>
            </w:r>
          </w:p>
        </w:tc>
      </w:tr>
      <w:tr w:rsidR="00587763" w:rsidRPr="006020D5" w:rsidTr="00B26E3A">
        <w:trPr>
          <w:trHeight w:val="63"/>
          <w:tblCellSpacing w:w="0" w:type="dxa"/>
        </w:trPr>
        <w:tc>
          <w:tcPr>
            <w:tcW w:w="18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587763" w:rsidP="00B26E3A">
            <w:pPr>
              <w:rPr>
                <w:szCs w:val="24"/>
              </w:rPr>
            </w:pPr>
            <w:r w:rsidRPr="0072426A">
              <w:rPr>
                <w:szCs w:val="24"/>
              </w:rPr>
              <w:t>Designation</w:t>
            </w:r>
          </w:p>
        </w:tc>
        <w:tc>
          <w:tcPr>
            <w:tcW w:w="11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587763" w:rsidP="00B26E3A">
            <w:pPr>
              <w:jc w:val="center"/>
              <w:rPr>
                <w:szCs w:val="24"/>
              </w:rPr>
            </w:pPr>
            <w:r w:rsidRPr="0072426A">
              <w:rPr>
                <w:szCs w:val="24"/>
              </w:rPr>
              <w:t>:</w:t>
            </w:r>
          </w:p>
        </w:tc>
        <w:tc>
          <w:tcPr>
            <w:tcW w:w="304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C16149" w:rsidRPr="0072426A" w:rsidRDefault="00E90D4E" w:rsidP="00B26E3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Asst</w:t>
            </w:r>
            <w:proofErr w:type="spellEnd"/>
            <w:r>
              <w:rPr>
                <w:szCs w:val="24"/>
              </w:rPr>
              <w:t xml:space="preserve"> manager</w:t>
            </w:r>
          </w:p>
        </w:tc>
      </w:tr>
      <w:tr w:rsidR="00587763" w:rsidRPr="006020D5" w:rsidTr="00B26E3A">
        <w:trPr>
          <w:trHeight w:val="66"/>
          <w:tblCellSpacing w:w="0" w:type="dxa"/>
        </w:trPr>
        <w:tc>
          <w:tcPr>
            <w:tcW w:w="18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587763" w:rsidP="00B26E3A">
            <w:pPr>
              <w:rPr>
                <w:szCs w:val="24"/>
              </w:rPr>
            </w:pPr>
            <w:r w:rsidRPr="0072426A">
              <w:rPr>
                <w:szCs w:val="24"/>
              </w:rPr>
              <w:t>Address</w:t>
            </w:r>
          </w:p>
        </w:tc>
        <w:tc>
          <w:tcPr>
            <w:tcW w:w="11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587763" w:rsidP="00B26E3A">
            <w:pPr>
              <w:jc w:val="center"/>
              <w:rPr>
                <w:szCs w:val="24"/>
              </w:rPr>
            </w:pPr>
            <w:r w:rsidRPr="0072426A">
              <w:rPr>
                <w:szCs w:val="24"/>
              </w:rPr>
              <w:t>:</w:t>
            </w:r>
          </w:p>
        </w:tc>
        <w:tc>
          <w:tcPr>
            <w:tcW w:w="304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E90D4E" w:rsidP="00B26E3A">
            <w:pPr>
              <w:rPr>
                <w:szCs w:val="24"/>
              </w:rPr>
            </w:pPr>
            <w:r>
              <w:rPr>
                <w:szCs w:val="24"/>
              </w:rPr>
              <w:t>Uttara ,sector -7 road -2 ,H-14</w:t>
            </w:r>
          </w:p>
        </w:tc>
      </w:tr>
      <w:tr w:rsidR="00587763" w:rsidRPr="006020D5" w:rsidTr="00B26E3A">
        <w:trPr>
          <w:trHeight w:val="63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587763" w:rsidP="00B26E3A">
            <w:pPr>
              <w:rPr>
                <w:szCs w:val="24"/>
              </w:rPr>
            </w:pPr>
            <w:r w:rsidRPr="0072426A">
              <w:rPr>
                <w:szCs w:val="24"/>
              </w:rPr>
              <w:t>Mobile</w:t>
            </w:r>
          </w:p>
        </w:tc>
        <w:tc>
          <w:tcPr>
            <w:tcW w:w="11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587763" w:rsidP="00B26E3A">
            <w:pPr>
              <w:jc w:val="center"/>
              <w:rPr>
                <w:szCs w:val="24"/>
              </w:rPr>
            </w:pPr>
            <w:r w:rsidRPr="0072426A">
              <w:rPr>
                <w:szCs w:val="24"/>
              </w:rPr>
              <w:t>:</w:t>
            </w:r>
          </w:p>
        </w:tc>
        <w:tc>
          <w:tcPr>
            <w:tcW w:w="304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87763" w:rsidRPr="0072426A" w:rsidRDefault="00E90D4E" w:rsidP="00B26E3A">
            <w:pPr>
              <w:rPr>
                <w:szCs w:val="24"/>
              </w:rPr>
            </w:pPr>
            <w:r>
              <w:rPr>
                <w:szCs w:val="24"/>
              </w:rPr>
              <w:t>01912608371</w:t>
            </w:r>
          </w:p>
        </w:tc>
      </w:tr>
    </w:tbl>
    <w:p w:rsidR="00657BA6" w:rsidRDefault="00657BA6">
      <w:pPr>
        <w:jc w:val="center"/>
      </w:pPr>
    </w:p>
    <w:p w:rsidR="00587763" w:rsidRDefault="00587763">
      <w:pPr>
        <w:jc w:val="center"/>
      </w:pPr>
    </w:p>
    <w:p w:rsidR="00587763" w:rsidRDefault="00587763">
      <w:pPr>
        <w:jc w:val="center"/>
      </w:pPr>
      <w:r>
        <w:t xml:space="preserve">                                                              </w:t>
      </w:r>
    </w:p>
    <w:p w:rsidR="00587763" w:rsidRDefault="00587763">
      <w:pPr>
        <w:jc w:val="center"/>
      </w:pPr>
    </w:p>
    <w:p w:rsidR="00587763" w:rsidRDefault="00587763">
      <w:pPr>
        <w:jc w:val="center"/>
      </w:pPr>
    </w:p>
    <w:p w:rsidR="00587763" w:rsidRDefault="00587763">
      <w:pPr>
        <w:jc w:val="center"/>
      </w:pPr>
    </w:p>
    <w:p w:rsidR="00587763" w:rsidRDefault="00587763">
      <w:pPr>
        <w:jc w:val="center"/>
      </w:pPr>
    </w:p>
    <w:p w:rsidR="00587763" w:rsidRPr="009D57ED" w:rsidRDefault="00587763">
      <w:pPr>
        <w:jc w:val="center"/>
      </w:pPr>
      <w:r>
        <w:t xml:space="preserve">                                                                                                  </w:t>
      </w:r>
      <w:proofErr w:type="gramStart"/>
      <w:r>
        <w:t>Signature  -----------------</w:t>
      </w:r>
      <w:proofErr w:type="gramEnd"/>
      <w:r>
        <w:t xml:space="preserve">                                                                                                    </w:t>
      </w:r>
    </w:p>
    <w:sectPr w:rsidR="00587763" w:rsidRPr="009D57ED" w:rsidSect="00ED1180">
      <w:pgSz w:w="12240" w:h="15840"/>
      <w:pgMar w:top="1152" w:right="1800" w:bottom="720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D2D" w:rsidRDefault="00862D2D">
      <w:r>
        <w:separator/>
      </w:r>
    </w:p>
  </w:endnote>
  <w:endnote w:type="continuationSeparator" w:id="0">
    <w:p w:rsidR="00862D2D" w:rsidRDefault="0086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mercialScript BT">
    <w:charset w:val="00"/>
    <w:family w:val="script"/>
    <w:pitch w:val="variable"/>
    <w:sig w:usb0="00000087" w:usb1="00000000" w:usb2="00000000" w:usb3="00000000" w:csb0="0000001B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D2D" w:rsidRDefault="00862D2D">
      <w:r>
        <w:separator/>
      </w:r>
    </w:p>
  </w:footnote>
  <w:footnote w:type="continuationSeparator" w:id="0">
    <w:p w:rsidR="00862D2D" w:rsidRDefault="00862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4">
    <w:nsid w:val="15E808FC"/>
    <w:multiLevelType w:val="hybridMultilevel"/>
    <w:tmpl w:val="ADF2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91B30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6">
    <w:nsid w:val="6F113318"/>
    <w:multiLevelType w:val="hybridMultilevel"/>
    <w:tmpl w:val="E2F0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7E"/>
    <w:rsid w:val="000B7EAD"/>
    <w:rsid w:val="001060C3"/>
    <w:rsid w:val="00112950"/>
    <w:rsid w:val="0014119F"/>
    <w:rsid w:val="0014214E"/>
    <w:rsid w:val="001C565F"/>
    <w:rsid w:val="001D4630"/>
    <w:rsid w:val="00202541"/>
    <w:rsid w:val="00241B7D"/>
    <w:rsid w:val="002646C0"/>
    <w:rsid w:val="00274000"/>
    <w:rsid w:val="0032617F"/>
    <w:rsid w:val="003F4F3D"/>
    <w:rsid w:val="0047712B"/>
    <w:rsid w:val="004E3A9F"/>
    <w:rsid w:val="004F35FD"/>
    <w:rsid w:val="0050466A"/>
    <w:rsid w:val="00543C21"/>
    <w:rsid w:val="00546092"/>
    <w:rsid w:val="0057007E"/>
    <w:rsid w:val="00580CD7"/>
    <w:rsid w:val="0058141B"/>
    <w:rsid w:val="00587763"/>
    <w:rsid w:val="005B21AB"/>
    <w:rsid w:val="006020D5"/>
    <w:rsid w:val="00657BA6"/>
    <w:rsid w:val="0072426A"/>
    <w:rsid w:val="007E5399"/>
    <w:rsid w:val="008059D5"/>
    <w:rsid w:val="00862D2D"/>
    <w:rsid w:val="008F6274"/>
    <w:rsid w:val="00945E9A"/>
    <w:rsid w:val="0099133C"/>
    <w:rsid w:val="009D57ED"/>
    <w:rsid w:val="009F6248"/>
    <w:rsid w:val="00A45E0B"/>
    <w:rsid w:val="00A93430"/>
    <w:rsid w:val="00AC7388"/>
    <w:rsid w:val="00AE599E"/>
    <w:rsid w:val="00B04F33"/>
    <w:rsid w:val="00B622C0"/>
    <w:rsid w:val="00BE4676"/>
    <w:rsid w:val="00C16149"/>
    <w:rsid w:val="00C36CBD"/>
    <w:rsid w:val="00C45119"/>
    <w:rsid w:val="00CA0159"/>
    <w:rsid w:val="00CE17C4"/>
    <w:rsid w:val="00CE3F19"/>
    <w:rsid w:val="00D97039"/>
    <w:rsid w:val="00DA6796"/>
    <w:rsid w:val="00DA725C"/>
    <w:rsid w:val="00E87707"/>
    <w:rsid w:val="00E90D4E"/>
    <w:rsid w:val="00EB43C8"/>
    <w:rsid w:val="00ED1180"/>
    <w:rsid w:val="00ED19FD"/>
    <w:rsid w:val="00F11ADB"/>
    <w:rsid w:val="00F35630"/>
    <w:rsid w:val="00FB2342"/>
    <w:rsid w:val="00FE2A3B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0466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D11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jc w:val="center"/>
    </w:pPr>
    <w:rPr>
      <w:rFonts w:ascii="Script MT Bold" w:hAnsi="Script MT Bold"/>
    </w:rPr>
  </w:style>
  <w:style w:type="paragraph" w:customStyle="1" w:styleId="Style2">
    <w:name w:val="Style2"/>
    <w:basedOn w:val="Normal"/>
    <w:pPr>
      <w:jc w:val="center"/>
    </w:pPr>
    <w:rPr>
      <w:rFonts w:ascii="Blackadder ITC" w:hAnsi="Blackadder ITC"/>
    </w:rPr>
  </w:style>
  <w:style w:type="paragraph" w:customStyle="1" w:styleId="Style3">
    <w:name w:val="Style3"/>
    <w:basedOn w:val="Style2"/>
    <w:rPr>
      <w:rFonts w:ascii="Script MT Bold" w:hAnsi="Script MT Bold"/>
      <w:i/>
    </w:rPr>
  </w:style>
  <w:style w:type="character" w:styleId="Hyperlink">
    <w:name w:val="Hyperlink"/>
    <w:rPr>
      <w:color w:val="0000FF"/>
      <w:u w:val="single"/>
    </w:rPr>
  </w:style>
  <w:style w:type="paragraph" w:customStyle="1" w:styleId="Style4">
    <w:name w:val="Style4"/>
    <w:basedOn w:val="Style3"/>
    <w:rPr>
      <w:rFonts w:ascii="Blackadder ITC" w:hAnsi="Blackadder ITC"/>
      <w:sz w:val="32"/>
    </w:rPr>
  </w:style>
  <w:style w:type="paragraph" w:customStyle="1" w:styleId="Style5">
    <w:name w:val="Style5"/>
    <w:basedOn w:val="Style4"/>
    <w:rPr>
      <w:rFonts w:ascii="CommercialScript BT" w:hAnsi="CommercialScript BT"/>
    </w:rPr>
  </w:style>
  <w:style w:type="paragraph" w:customStyle="1" w:styleId="Style6">
    <w:name w:val="Style6"/>
    <w:basedOn w:val="Style5"/>
    <w:rPr>
      <w:b/>
    </w:rPr>
  </w:style>
  <w:style w:type="paragraph" w:customStyle="1" w:styleId="Style7">
    <w:name w:val="Style7"/>
    <w:basedOn w:val="Style6"/>
    <w:rPr>
      <w:rFonts w:ascii="Forte" w:hAnsi="Forte"/>
    </w:rPr>
  </w:style>
  <w:style w:type="paragraph" w:customStyle="1" w:styleId="Style8">
    <w:name w:val="Style8"/>
    <w:basedOn w:val="Style7"/>
    <w:rPr>
      <w:rFonts w:ascii="Harlow Solid Italic" w:hAnsi="Harlow Solid Italic"/>
    </w:rPr>
  </w:style>
  <w:style w:type="paragraph" w:customStyle="1" w:styleId="Style9">
    <w:name w:val="Style9"/>
    <w:basedOn w:val="Style8"/>
    <w:rPr>
      <w:rFonts w:ascii="Algerian" w:hAnsi="Algerian"/>
    </w:rPr>
  </w:style>
  <w:style w:type="paragraph" w:customStyle="1" w:styleId="Style10">
    <w:name w:val="Style10"/>
    <w:basedOn w:val="Style9"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sz w:val="32"/>
    </w:rPr>
  </w:style>
  <w:style w:type="character" w:styleId="FootnoteReference">
    <w:name w:val="footnote reference"/>
    <w:uiPriority w:val="99"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character" w:customStyle="1" w:styleId="Heading3Char">
    <w:name w:val="Heading 3 Char"/>
    <w:link w:val="Heading3"/>
    <w:semiHidden/>
    <w:rsid w:val="0050466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D11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0466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D11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jc w:val="center"/>
    </w:pPr>
    <w:rPr>
      <w:rFonts w:ascii="Script MT Bold" w:hAnsi="Script MT Bold"/>
    </w:rPr>
  </w:style>
  <w:style w:type="paragraph" w:customStyle="1" w:styleId="Style2">
    <w:name w:val="Style2"/>
    <w:basedOn w:val="Normal"/>
    <w:pPr>
      <w:jc w:val="center"/>
    </w:pPr>
    <w:rPr>
      <w:rFonts w:ascii="Blackadder ITC" w:hAnsi="Blackadder ITC"/>
    </w:rPr>
  </w:style>
  <w:style w:type="paragraph" w:customStyle="1" w:styleId="Style3">
    <w:name w:val="Style3"/>
    <w:basedOn w:val="Style2"/>
    <w:rPr>
      <w:rFonts w:ascii="Script MT Bold" w:hAnsi="Script MT Bold"/>
      <w:i/>
    </w:rPr>
  </w:style>
  <w:style w:type="character" w:styleId="Hyperlink">
    <w:name w:val="Hyperlink"/>
    <w:rPr>
      <w:color w:val="0000FF"/>
      <w:u w:val="single"/>
    </w:rPr>
  </w:style>
  <w:style w:type="paragraph" w:customStyle="1" w:styleId="Style4">
    <w:name w:val="Style4"/>
    <w:basedOn w:val="Style3"/>
    <w:rPr>
      <w:rFonts w:ascii="Blackadder ITC" w:hAnsi="Blackadder ITC"/>
      <w:sz w:val="32"/>
    </w:rPr>
  </w:style>
  <w:style w:type="paragraph" w:customStyle="1" w:styleId="Style5">
    <w:name w:val="Style5"/>
    <w:basedOn w:val="Style4"/>
    <w:rPr>
      <w:rFonts w:ascii="CommercialScript BT" w:hAnsi="CommercialScript BT"/>
    </w:rPr>
  </w:style>
  <w:style w:type="paragraph" w:customStyle="1" w:styleId="Style6">
    <w:name w:val="Style6"/>
    <w:basedOn w:val="Style5"/>
    <w:rPr>
      <w:b/>
    </w:rPr>
  </w:style>
  <w:style w:type="paragraph" w:customStyle="1" w:styleId="Style7">
    <w:name w:val="Style7"/>
    <w:basedOn w:val="Style6"/>
    <w:rPr>
      <w:rFonts w:ascii="Forte" w:hAnsi="Forte"/>
    </w:rPr>
  </w:style>
  <w:style w:type="paragraph" w:customStyle="1" w:styleId="Style8">
    <w:name w:val="Style8"/>
    <w:basedOn w:val="Style7"/>
    <w:rPr>
      <w:rFonts w:ascii="Harlow Solid Italic" w:hAnsi="Harlow Solid Italic"/>
    </w:rPr>
  </w:style>
  <w:style w:type="paragraph" w:customStyle="1" w:styleId="Style9">
    <w:name w:val="Style9"/>
    <w:basedOn w:val="Style8"/>
    <w:rPr>
      <w:rFonts w:ascii="Algerian" w:hAnsi="Algerian"/>
    </w:rPr>
  </w:style>
  <w:style w:type="paragraph" w:customStyle="1" w:styleId="Style10">
    <w:name w:val="Style10"/>
    <w:basedOn w:val="Style9"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sz w:val="32"/>
    </w:rPr>
  </w:style>
  <w:style w:type="character" w:styleId="FootnoteReference">
    <w:name w:val="footnote reference"/>
    <w:uiPriority w:val="99"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character" w:customStyle="1" w:styleId="Heading3Char">
    <w:name w:val="Heading 3 Char"/>
    <w:link w:val="Heading3"/>
    <w:semiHidden/>
    <w:rsid w:val="0050466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D11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1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2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28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onowar102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1D304-0E79-4B16-A959-C8FC9278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CURRICULLUM VIRAE</vt:lpstr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CURRICULLUM VIRAE</dc:title>
  <dc:creator>User</dc:creator>
  <cp:lastModifiedBy>Windows User</cp:lastModifiedBy>
  <cp:revision>3</cp:revision>
  <cp:lastPrinted>2018-02-16T14:49:00Z</cp:lastPrinted>
  <dcterms:created xsi:type="dcterms:W3CDTF">2018-10-17T18:05:00Z</dcterms:created>
  <dcterms:modified xsi:type="dcterms:W3CDTF">2018-10-25T06:42:00Z</dcterms:modified>
</cp:coreProperties>
</file>